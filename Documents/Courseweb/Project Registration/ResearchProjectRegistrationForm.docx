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71" w:rsidRDefault="00C65571">
      <w:pPr>
        <w:spacing w:before="3" w:line="100" w:lineRule="exact"/>
        <w:rPr>
          <w:sz w:val="10"/>
          <w:szCs w:val="10"/>
        </w:rPr>
      </w:pPr>
    </w:p>
    <w:p w:rsidR="00C65571" w:rsidRDefault="00C65571">
      <w:pPr>
        <w:spacing w:line="200" w:lineRule="exact"/>
      </w:pPr>
    </w:p>
    <w:p w:rsidR="00C65571" w:rsidRDefault="00C65571">
      <w:pPr>
        <w:spacing w:before="17" w:line="240" w:lineRule="exact"/>
        <w:rPr>
          <w:sz w:val="24"/>
          <w:szCs w:val="24"/>
        </w:rPr>
      </w:pPr>
    </w:p>
    <w:p w:rsidR="00C65571" w:rsidRDefault="00BA5603" w:rsidP="00721938">
      <w:pPr>
        <w:spacing w:before="26" w:line="280" w:lineRule="exact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position w:val="-1"/>
          <w:sz w:val="26"/>
          <w:szCs w:val="26"/>
        </w:rPr>
        <w:t>Resear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c</w:t>
      </w:r>
      <w:r>
        <w:rPr>
          <w:rFonts w:ascii="Arial" w:eastAsia="Arial" w:hAnsi="Arial" w:cs="Arial"/>
          <w:position w:val="-1"/>
          <w:sz w:val="26"/>
          <w:szCs w:val="26"/>
        </w:rPr>
        <w:t>h</w:t>
      </w:r>
      <w:r>
        <w:rPr>
          <w:rFonts w:ascii="Arial" w:eastAsia="Arial" w:hAnsi="Arial" w:cs="Arial"/>
          <w:spacing w:val="-11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position w:val="-1"/>
          <w:sz w:val="26"/>
          <w:szCs w:val="26"/>
        </w:rPr>
        <w:t>Pro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j</w:t>
      </w:r>
      <w:r>
        <w:rPr>
          <w:rFonts w:ascii="Arial" w:eastAsia="Arial" w:hAnsi="Arial" w:cs="Arial"/>
          <w:position w:val="-1"/>
          <w:sz w:val="26"/>
          <w:szCs w:val="26"/>
        </w:rPr>
        <w:t>ect</w:t>
      </w:r>
      <w:r>
        <w:rPr>
          <w:rFonts w:ascii="Arial" w:eastAsia="Arial" w:hAnsi="Arial" w:cs="Arial"/>
          <w:spacing w:val="-8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Re</w:t>
      </w:r>
      <w:r>
        <w:rPr>
          <w:rFonts w:ascii="Arial" w:eastAsia="Arial" w:hAnsi="Arial" w:cs="Arial"/>
          <w:position w:val="-1"/>
          <w:sz w:val="26"/>
          <w:szCs w:val="26"/>
        </w:rPr>
        <w:t>gistrati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o</w:t>
      </w:r>
      <w:r>
        <w:rPr>
          <w:rFonts w:ascii="Arial" w:eastAsia="Arial" w:hAnsi="Arial" w:cs="Arial"/>
          <w:position w:val="-1"/>
          <w:sz w:val="26"/>
          <w:szCs w:val="26"/>
        </w:rPr>
        <w:t>n</w:t>
      </w:r>
      <w:r>
        <w:rPr>
          <w:rFonts w:ascii="Arial" w:eastAsia="Arial" w:hAnsi="Arial" w:cs="Arial"/>
          <w:spacing w:val="-14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position w:val="-1"/>
          <w:sz w:val="26"/>
          <w:szCs w:val="26"/>
        </w:rPr>
        <w:t>Form</w:t>
      </w:r>
    </w:p>
    <w:p w:rsidR="00C65571" w:rsidRDefault="00C65571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jc w:val="center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1702"/>
        <w:gridCol w:w="4679"/>
      </w:tblGrid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3598" w:right="359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</w:t>
            </w:r>
          </w:p>
        </w:tc>
      </w:tr>
      <w:tr w:rsidR="00C65571" w:rsidTr="00721938">
        <w:trPr>
          <w:trHeight w:hRule="exact" w:val="28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N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 xml:space="preserve">me with </w:t>
            </w:r>
            <w:r w:rsidRPr="00AF1F03">
              <w:rPr>
                <w:spacing w:val="1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>ni</w:t>
            </w:r>
            <w:r w:rsidRPr="00AF1F03">
              <w:rPr>
                <w:spacing w:val="1"/>
                <w:sz w:val="24"/>
                <w:szCs w:val="24"/>
              </w:rPr>
              <w:t>t</w:t>
            </w:r>
            <w:r w:rsidRPr="00AF1F03">
              <w:rPr>
                <w:sz w:val="24"/>
                <w:szCs w:val="24"/>
              </w:rPr>
              <w:t>ials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FC0887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 xml:space="preserve">S.D. </w:t>
            </w:r>
            <w:proofErr w:type="spellStart"/>
            <w:r w:rsidRPr="00AF1F03">
              <w:rPr>
                <w:sz w:val="24"/>
                <w:szCs w:val="24"/>
              </w:rPr>
              <w:t>Tharindu</w:t>
            </w:r>
            <w:proofErr w:type="spellEnd"/>
            <w:r w:rsidRPr="00AF1F03">
              <w:rPr>
                <w:sz w:val="24"/>
                <w:szCs w:val="24"/>
              </w:rPr>
              <w:t xml:space="preserve"> </w:t>
            </w:r>
            <w:proofErr w:type="spellStart"/>
            <w:r w:rsidRPr="00AF1F03">
              <w:rPr>
                <w:sz w:val="24"/>
                <w:szCs w:val="24"/>
              </w:rPr>
              <w:t>Rajindra</w:t>
            </w:r>
            <w:proofErr w:type="spellEnd"/>
            <w:r w:rsidRPr="00AF1F03">
              <w:rPr>
                <w:sz w:val="24"/>
                <w:szCs w:val="24"/>
              </w:rPr>
              <w:t xml:space="preserve"> </w:t>
            </w:r>
            <w:proofErr w:type="spellStart"/>
            <w:r w:rsidRPr="00AF1F03">
              <w:rPr>
                <w:sz w:val="24"/>
                <w:szCs w:val="24"/>
              </w:rPr>
              <w:t>Piyasekara</w:t>
            </w:r>
            <w:proofErr w:type="spellEnd"/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pacing w:val="-2"/>
                <w:sz w:val="24"/>
                <w:szCs w:val="24"/>
              </w:rPr>
              <w:t>g</w:t>
            </w:r>
            <w:r w:rsidRPr="00AF1F03">
              <w:rPr>
                <w:sz w:val="24"/>
                <w:szCs w:val="24"/>
              </w:rPr>
              <w:t>is</w:t>
            </w:r>
            <w:r w:rsidRPr="00AF1F03">
              <w:rPr>
                <w:spacing w:val="1"/>
                <w:sz w:val="24"/>
                <w:szCs w:val="24"/>
              </w:rPr>
              <w:t>t</w:t>
            </w:r>
            <w:r w:rsidRPr="00AF1F03">
              <w:rPr>
                <w:sz w:val="24"/>
                <w:szCs w:val="24"/>
              </w:rPr>
              <w:t>r</w:t>
            </w:r>
            <w:r w:rsidRPr="00AF1F03">
              <w:rPr>
                <w:spacing w:val="-2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t</w:t>
            </w:r>
            <w:r w:rsidRPr="00AF1F03">
              <w:rPr>
                <w:spacing w:val="1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 xml:space="preserve">on </w:t>
            </w:r>
            <w:r w:rsidRPr="00AF1F03">
              <w:rPr>
                <w:spacing w:val="1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number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FC0887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MS13961336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pacing w:val="-1"/>
                <w:sz w:val="24"/>
                <w:szCs w:val="24"/>
              </w:rPr>
              <w:t>e-</w:t>
            </w:r>
            <w:r w:rsidRPr="00AF1F03">
              <w:rPr>
                <w:sz w:val="24"/>
                <w:szCs w:val="24"/>
              </w:rPr>
              <w:t>mail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AD4A3A">
            <w:pPr>
              <w:rPr>
                <w:sz w:val="24"/>
                <w:szCs w:val="24"/>
              </w:rPr>
            </w:pPr>
            <w:hyperlink r:id="rId7" w:history="1">
              <w:r w:rsidR="00FC0887" w:rsidRPr="00AF1F03">
                <w:rPr>
                  <w:rStyle w:val="Hyperlink"/>
                  <w:color w:val="auto"/>
                  <w:sz w:val="24"/>
                  <w:szCs w:val="24"/>
                </w:rPr>
                <w:t>t.rajindra@gmail.com</w:t>
              </w:r>
            </w:hyperlink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T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leph</w:t>
            </w:r>
            <w:r w:rsidRPr="00AF1F03">
              <w:rPr>
                <w:spacing w:val="-1"/>
                <w:sz w:val="24"/>
                <w:szCs w:val="24"/>
              </w:rPr>
              <w:t>o</w:t>
            </w:r>
            <w:r w:rsidRPr="00AF1F03">
              <w:rPr>
                <w:sz w:val="24"/>
                <w:szCs w:val="24"/>
              </w:rPr>
              <w:t>ne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FC0887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94715807092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Pr="00AF1F03" w:rsidRDefault="00BA5603">
            <w:pPr>
              <w:spacing w:line="260" w:lineRule="exact"/>
              <w:ind w:left="3343" w:right="3348"/>
              <w:jc w:val="center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s</w:t>
            </w:r>
            <w:r w:rsidRPr="00AF1F03">
              <w:rPr>
                <w:spacing w:val="-1"/>
                <w:sz w:val="24"/>
                <w:szCs w:val="24"/>
              </w:rPr>
              <w:t>earc</w:t>
            </w:r>
            <w:r w:rsidRPr="00AF1F03">
              <w:rPr>
                <w:sz w:val="24"/>
                <w:szCs w:val="24"/>
              </w:rPr>
              <w:t xml:space="preserve">h </w:t>
            </w:r>
            <w:r w:rsidRPr="00AF1F03">
              <w:rPr>
                <w:spacing w:val="1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u</w:t>
            </w:r>
            <w:r w:rsidRPr="00AF1F03">
              <w:rPr>
                <w:spacing w:val="2"/>
                <w:sz w:val="24"/>
                <w:szCs w:val="24"/>
              </w:rPr>
              <w:t>p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rvisor</w:t>
            </w:r>
          </w:p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N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me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BA5603" w:rsidP="00E407C2">
            <w:pPr>
              <w:spacing w:line="260" w:lineRule="exact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Mr.</w:t>
            </w:r>
            <w:r w:rsidR="006514A7" w:rsidRPr="00AF1F03">
              <w:rPr>
                <w:sz w:val="24"/>
                <w:szCs w:val="24"/>
              </w:rPr>
              <w:t xml:space="preserve"> </w:t>
            </w:r>
            <w:proofErr w:type="spellStart"/>
            <w:r w:rsidR="006514A7" w:rsidRPr="00AF1F03">
              <w:rPr>
                <w:sz w:val="24"/>
                <w:szCs w:val="24"/>
              </w:rPr>
              <w:t>Lakmal</w:t>
            </w:r>
            <w:proofErr w:type="spellEnd"/>
            <w:r w:rsidR="006514A7" w:rsidRPr="00AF1F03">
              <w:rPr>
                <w:sz w:val="24"/>
                <w:szCs w:val="24"/>
              </w:rPr>
              <w:t xml:space="preserve"> </w:t>
            </w:r>
            <w:proofErr w:type="spellStart"/>
            <w:r w:rsidR="006514A7" w:rsidRPr="00AF1F03">
              <w:rPr>
                <w:sz w:val="24"/>
                <w:szCs w:val="24"/>
              </w:rPr>
              <w:t>Rupasinghe</w:t>
            </w:r>
            <w:proofErr w:type="spellEnd"/>
          </w:p>
        </w:tc>
      </w:tr>
      <w:tr w:rsidR="00C65571" w:rsidTr="007B7A86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Atta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h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d Univ</w:t>
            </w:r>
            <w:r w:rsidRPr="00AF1F03">
              <w:rPr>
                <w:spacing w:val="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rsi</w:t>
            </w:r>
            <w:r w:rsidRPr="00AF1F03">
              <w:rPr>
                <w:spacing w:val="3"/>
                <w:sz w:val="24"/>
                <w:szCs w:val="24"/>
              </w:rPr>
              <w:t>t</w:t>
            </w:r>
            <w:r w:rsidRPr="00AF1F03">
              <w:rPr>
                <w:spacing w:val="-5"/>
                <w:sz w:val="24"/>
                <w:szCs w:val="24"/>
              </w:rPr>
              <w:t>y</w:t>
            </w:r>
            <w:r w:rsidRPr="00AF1F03">
              <w:rPr>
                <w:sz w:val="24"/>
                <w:szCs w:val="24"/>
              </w:rPr>
              <w:t>/</w:t>
            </w:r>
          </w:p>
          <w:p w:rsidR="00C65571" w:rsidRPr="00AF1F03" w:rsidRDefault="00BA5603">
            <w:pPr>
              <w:ind w:left="102"/>
              <w:rPr>
                <w:sz w:val="24"/>
                <w:szCs w:val="24"/>
              </w:rPr>
            </w:pPr>
            <w:r w:rsidRPr="00AF1F03">
              <w:rPr>
                <w:spacing w:val="-3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>nst</w:t>
            </w:r>
            <w:r w:rsidRPr="00AF1F03">
              <w:rPr>
                <w:spacing w:val="1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>tu</w:t>
            </w:r>
            <w:r w:rsidRPr="00AF1F03">
              <w:rPr>
                <w:spacing w:val="1"/>
                <w:sz w:val="24"/>
                <w:szCs w:val="24"/>
              </w:rPr>
              <w:t>t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/</w:t>
            </w:r>
            <w:r w:rsidRPr="00AF1F03">
              <w:rPr>
                <w:spacing w:val="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ompa</w:t>
            </w:r>
            <w:r w:rsidRPr="00AF1F03">
              <w:rPr>
                <w:spacing w:val="2"/>
                <w:sz w:val="24"/>
                <w:szCs w:val="24"/>
              </w:rPr>
              <w:t>n</w:t>
            </w:r>
            <w:r w:rsidRPr="00AF1F03">
              <w:rPr>
                <w:sz w:val="24"/>
                <w:szCs w:val="24"/>
              </w:rPr>
              <w:t>y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7B7A86" w:rsidP="007B7A86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SLIIT</w:t>
            </w:r>
          </w:p>
        </w:tc>
      </w:tr>
      <w:tr w:rsidR="00C65571" w:rsidTr="007B7A86">
        <w:trPr>
          <w:trHeight w:hRule="exact" w:val="28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si</w:t>
            </w:r>
            <w:r w:rsidRPr="00AF1F03">
              <w:rPr>
                <w:spacing w:val="-2"/>
                <w:sz w:val="24"/>
                <w:szCs w:val="24"/>
              </w:rPr>
              <w:t>g</w:t>
            </w:r>
            <w:r w:rsidRPr="00AF1F03">
              <w:rPr>
                <w:spacing w:val="2"/>
                <w:sz w:val="24"/>
                <w:szCs w:val="24"/>
              </w:rPr>
              <w:t>n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t</w:t>
            </w:r>
            <w:r w:rsidRPr="00AF1F03">
              <w:rPr>
                <w:spacing w:val="1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>on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7B7A86" w:rsidP="007B7A86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Senior Lecturer</w:t>
            </w:r>
          </w:p>
        </w:tc>
      </w:tr>
      <w:tr w:rsidR="00C65571" w:rsidTr="007B7A86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Add</w:t>
            </w:r>
            <w:r w:rsidRPr="00AF1F03">
              <w:rPr>
                <w:spacing w:val="-1"/>
                <w:sz w:val="24"/>
                <w:szCs w:val="24"/>
              </w:rPr>
              <w:t>re</w:t>
            </w:r>
            <w:r w:rsidRPr="00AF1F03">
              <w:rPr>
                <w:sz w:val="24"/>
                <w:szCs w:val="24"/>
              </w:rPr>
              <w:t>ss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7B7A86" w:rsidP="007B7A86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 xml:space="preserve">SLIIT, New Kandy Road, </w:t>
            </w:r>
            <w:proofErr w:type="spellStart"/>
            <w:r w:rsidRPr="00AF1F03">
              <w:rPr>
                <w:sz w:val="24"/>
                <w:szCs w:val="24"/>
              </w:rPr>
              <w:t>Malabe</w:t>
            </w:r>
            <w:proofErr w:type="spellEnd"/>
          </w:p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T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lephone</w:t>
            </w:r>
            <w:r w:rsidRPr="00AF1F03">
              <w:rPr>
                <w:spacing w:val="-1"/>
                <w:sz w:val="24"/>
                <w:szCs w:val="24"/>
              </w:rPr>
              <w:t xml:space="preserve"> </w:t>
            </w:r>
            <w:r w:rsidRPr="00AF1F03">
              <w:rPr>
                <w:spacing w:val="1"/>
                <w:sz w:val="24"/>
                <w:szCs w:val="24"/>
              </w:rPr>
              <w:t>(</w:t>
            </w:r>
            <w:r w:rsidRPr="00AF1F03">
              <w:rPr>
                <w:sz w:val="24"/>
                <w:szCs w:val="24"/>
              </w:rPr>
              <w:t>O</w:t>
            </w:r>
            <w:r w:rsidRPr="00AF1F03">
              <w:rPr>
                <w:spacing w:val="-1"/>
                <w:sz w:val="24"/>
                <w:szCs w:val="24"/>
              </w:rPr>
              <w:t>f</w:t>
            </w:r>
            <w:r w:rsidRPr="00AF1F03">
              <w:rPr>
                <w:sz w:val="24"/>
                <w:szCs w:val="24"/>
              </w:rPr>
              <w:t>fi</w:t>
            </w:r>
            <w:r w:rsidRPr="00AF1F03">
              <w:rPr>
                <w:spacing w:val="1"/>
                <w:sz w:val="24"/>
                <w:szCs w:val="24"/>
              </w:rPr>
              <w:t>c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)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7B7A86" w:rsidP="007B7A86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0112413900</w:t>
            </w:r>
          </w:p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T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lephone</w:t>
            </w:r>
            <w:r w:rsidRPr="00AF1F03">
              <w:rPr>
                <w:spacing w:val="-1"/>
                <w:sz w:val="24"/>
                <w:szCs w:val="24"/>
              </w:rPr>
              <w:t xml:space="preserve"> (</w:t>
            </w:r>
            <w:r w:rsidRPr="00AF1F03">
              <w:rPr>
                <w:sz w:val="24"/>
                <w:szCs w:val="24"/>
              </w:rPr>
              <w:t>Mobil</w:t>
            </w:r>
            <w:r w:rsidRPr="00AF1F03">
              <w:rPr>
                <w:spacing w:val="2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)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7B7A86" w:rsidP="007B7A86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0777561061</w:t>
            </w:r>
          </w:p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pacing w:val="-1"/>
                <w:sz w:val="24"/>
                <w:szCs w:val="24"/>
              </w:rPr>
              <w:t>Fa</w:t>
            </w:r>
            <w:r w:rsidRPr="00AF1F03">
              <w:rPr>
                <w:sz w:val="24"/>
                <w:szCs w:val="24"/>
              </w:rPr>
              <w:t>x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C65571" w:rsidP="007B7A86">
            <w:pPr>
              <w:rPr>
                <w:sz w:val="24"/>
                <w:szCs w:val="24"/>
              </w:rPr>
            </w:pPr>
          </w:p>
        </w:tc>
      </w:tr>
      <w:tr w:rsidR="00C65571" w:rsidTr="007B7A86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E</w:t>
            </w:r>
            <w:r w:rsidRPr="00AF1F03">
              <w:rPr>
                <w:spacing w:val="-1"/>
                <w:sz w:val="24"/>
                <w:szCs w:val="24"/>
              </w:rPr>
              <w:t>-</w:t>
            </w:r>
            <w:r w:rsidRPr="00AF1F03">
              <w:rPr>
                <w:sz w:val="24"/>
                <w:szCs w:val="24"/>
              </w:rPr>
              <w:t>mail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7B7A86" w:rsidP="007B7A86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Lakmal.r@sliit.lk</w:t>
            </w:r>
          </w:p>
        </w:tc>
      </w:tr>
      <w:tr w:rsidR="00C65571" w:rsidTr="007B7A86">
        <w:trPr>
          <w:trHeight w:hRule="exact" w:val="28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D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te of</w:t>
            </w:r>
            <w:r w:rsidRPr="00AF1F03">
              <w:rPr>
                <w:spacing w:val="-1"/>
                <w:sz w:val="24"/>
                <w:szCs w:val="24"/>
              </w:rPr>
              <w:t xml:space="preserve"> </w:t>
            </w:r>
            <w:r w:rsidRPr="00AF1F03">
              <w:rPr>
                <w:spacing w:val="1"/>
                <w:sz w:val="24"/>
                <w:szCs w:val="24"/>
              </w:rPr>
              <w:t>a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pacing w:val="1"/>
                <w:sz w:val="24"/>
                <w:szCs w:val="24"/>
              </w:rPr>
              <w:t>c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ptan</w:t>
            </w:r>
            <w:r w:rsidRPr="00AF1F03">
              <w:rPr>
                <w:spacing w:val="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C65571" w:rsidP="007B7A86">
            <w:pPr>
              <w:rPr>
                <w:sz w:val="24"/>
                <w:szCs w:val="24"/>
              </w:rPr>
            </w:pPr>
          </w:p>
        </w:tc>
      </w:tr>
      <w:tr w:rsidR="00C65571" w:rsidTr="007B7A86">
        <w:trPr>
          <w:trHeight w:hRule="exact" w:val="62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pacing w:val="1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i</w:t>
            </w:r>
            <w:r w:rsidRPr="00AF1F03">
              <w:rPr>
                <w:spacing w:val="-2"/>
                <w:sz w:val="24"/>
                <w:szCs w:val="24"/>
              </w:rPr>
              <w:t>g</w:t>
            </w:r>
            <w:r w:rsidRPr="00AF1F03">
              <w:rPr>
                <w:sz w:val="24"/>
                <w:szCs w:val="24"/>
              </w:rPr>
              <w:t>n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ture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65571" w:rsidRPr="00AF1F03" w:rsidRDefault="00C65571" w:rsidP="007B7A86">
            <w:pPr>
              <w:rPr>
                <w:sz w:val="24"/>
                <w:szCs w:val="24"/>
              </w:rPr>
            </w:pP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Pr="00AF1F03" w:rsidRDefault="00BA5603">
            <w:pPr>
              <w:spacing w:line="260" w:lineRule="exact"/>
              <w:ind w:left="3523" w:right="3529"/>
              <w:jc w:val="center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s</w:t>
            </w:r>
            <w:r w:rsidRPr="00AF1F03">
              <w:rPr>
                <w:spacing w:val="-1"/>
                <w:sz w:val="24"/>
                <w:szCs w:val="24"/>
              </w:rPr>
              <w:t>ea</w:t>
            </w:r>
            <w:r w:rsidRPr="00AF1F03">
              <w:rPr>
                <w:sz w:val="24"/>
                <w:szCs w:val="24"/>
              </w:rPr>
              <w:t>r</w:t>
            </w:r>
            <w:r w:rsidRPr="00AF1F03">
              <w:rPr>
                <w:spacing w:val="-2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h</w:t>
            </w:r>
            <w:r w:rsidRPr="00AF1F03">
              <w:rPr>
                <w:spacing w:val="3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tails</w:t>
            </w:r>
          </w:p>
        </w:tc>
      </w:tr>
      <w:tr w:rsidR="00C65571" w:rsidTr="00721938">
        <w:trPr>
          <w:trHeight w:hRule="exact" w:val="83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C65571">
            <w:pPr>
              <w:spacing w:before="7" w:line="260" w:lineRule="exact"/>
              <w:rPr>
                <w:sz w:val="24"/>
                <w:szCs w:val="24"/>
              </w:rPr>
            </w:pPr>
          </w:p>
          <w:p w:rsidR="00C65571" w:rsidRPr="00AF1F03" w:rsidRDefault="00BA5603">
            <w:pPr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Tit</w:t>
            </w:r>
            <w:r w:rsidRPr="00AF1F03">
              <w:rPr>
                <w:spacing w:val="1"/>
                <w:sz w:val="24"/>
                <w:szCs w:val="24"/>
              </w:rPr>
              <w:t>l</w:t>
            </w:r>
            <w:r w:rsidRPr="00AF1F03"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2C1D" w:rsidRPr="00AF1F03" w:rsidRDefault="001C2C1D" w:rsidP="00DD508D">
            <w:pPr>
              <w:rPr>
                <w:sz w:val="24"/>
                <w:szCs w:val="24"/>
              </w:rPr>
            </w:pPr>
          </w:p>
          <w:p w:rsidR="00C65571" w:rsidRPr="00AF1F03" w:rsidRDefault="00DD508D" w:rsidP="00DD508D">
            <w:pPr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Portable Solution for Secure Encryption of Removable Storage Media</w:t>
            </w:r>
          </w:p>
        </w:tc>
      </w:tr>
      <w:tr w:rsidR="00C65571" w:rsidTr="00721938">
        <w:trPr>
          <w:trHeight w:hRule="exact" w:val="1114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C65571">
            <w:pPr>
              <w:spacing w:before="7" w:line="260" w:lineRule="exact"/>
              <w:rPr>
                <w:sz w:val="24"/>
                <w:szCs w:val="24"/>
              </w:rPr>
            </w:pPr>
          </w:p>
          <w:p w:rsidR="00C65571" w:rsidRPr="00AF1F03" w:rsidRDefault="00BA5603">
            <w:pPr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s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ription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C65571">
            <w:pPr>
              <w:spacing w:before="7" w:line="260" w:lineRule="exact"/>
              <w:rPr>
                <w:sz w:val="24"/>
                <w:szCs w:val="24"/>
              </w:rPr>
            </w:pPr>
          </w:p>
          <w:p w:rsidR="00C65571" w:rsidRPr="00AF1F03" w:rsidRDefault="00BA5603">
            <w:pPr>
              <w:ind w:left="103" w:right="108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Atta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h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d a</w:t>
            </w:r>
            <w:r w:rsidRPr="00AF1F03">
              <w:rPr>
                <w:spacing w:val="-1"/>
                <w:sz w:val="24"/>
                <w:szCs w:val="24"/>
              </w:rPr>
              <w:t xml:space="preserve"> </w:t>
            </w:r>
            <w:r w:rsidRPr="00AF1F03">
              <w:rPr>
                <w:spacing w:val="2"/>
                <w:sz w:val="24"/>
                <w:szCs w:val="24"/>
              </w:rPr>
              <w:t>b</w:t>
            </w:r>
            <w:r w:rsidRPr="00AF1F03">
              <w:rPr>
                <w:sz w:val="24"/>
                <w:szCs w:val="24"/>
              </w:rPr>
              <w:t>ri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 xml:space="preserve">f </w:t>
            </w:r>
            <w:r w:rsidRPr="00AF1F03">
              <w:rPr>
                <w:spacing w:val="2"/>
                <w:sz w:val="24"/>
                <w:szCs w:val="24"/>
              </w:rPr>
              <w:t>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s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ript</w:t>
            </w:r>
            <w:r w:rsidRPr="00AF1F03">
              <w:rPr>
                <w:spacing w:val="3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>on</w:t>
            </w:r>
            <w:r w:rsidRPr="00AF1F03">
              <w:rPr>
                <w:spacing w:val="1"/>
                <w:sz w:val="24"/>
                <w:szCs w:val="24"/>
              </w:rPr>
              <w:t xml:space="preserve"> </w:t>
            </w:r>
            <w:r w:rsidRPr="00AF1F03">
              <w:rPr>
                <w:spacing w:val="-1"/>
                <w:sz w:val="24"/>
                <w:szCs w:val="24"/>
              </w:rPr>
              <w:t>(</w:t>
            </w:r>
            <w:r w:rsidRPr="00AF1F03">
              <w:rPr>
                <w:sz w:val="24"/>
                <w:szCs w:val="24"/>
              </w:rPr>
              <w:t>One</w:t>
            </w:r>
            <w:r w:rsidRPr="00AF1F03">
              <w:rPr>
                <w:spacing w:val="-1"/>
                <w:sz w:val="24"/>
                <w:szCs w:val="24"/>
              </w:rPr>
              <w:t xml:space="preserve"> </w:t>
            </w:r>
            <w:r w:rsidRPr="00AF1F03">
              <w:rPr>
                <w:spacing w:val="1"/>
                <w:sz w:val="24"/>
                <w:szCs w:val="24"/>
              </w:rPr>
              <w:t>Pa</w:t>
            </w:r>
            <w:r w:rsidRPr="00AF1F03">
              <w:rPr>
                <w:spacing w:val="-2"/>
                <w:sz w:val="24"/>
                <w:szCs w:val="24"/>
              </w:rPr>
              <w:t>g</w:t>
            </w:r>
            <w:r w:rsidRPr="00AF1F03">
              <w:rPr>
                <w:spacing w:val="2"/>
                <w:sz w:val="24"/>
                <w:szCs w:val="24"/>
              </w:rPr>
              <w:t>e</w:t>
            </w:r>
            <w:r w:rsidRPr="00AF1F03">
              <w:rPr>
                <w:spacing w:val="-1"/>
                <w:sz w:val="24"/>
                <w:szCs w:val="24"/>
              </w:rPr>
              <w:t>)</w:t>
            </w:r>
            <w:r w:rsidRPr="00AF1F03">
              <w:rPr>
                <w:sz w:val="24"/>
                <w:szCs w:val="24"/>
              </w:rPr>
              <w:t>. Re</w:t>
            </w:r>
            <w:r w:rsidRPr="00AF1F03">
              <w:rPr>
                <w:spacing w:val="-1"/>
                <w:sz w:val="24"/>
                <w:szCs w:val="24"/>
              </w:rPr>
              <w:t>f</w:t>
            </w:r>
            <w:r w:rsidRPr="00AF1F03">
              <w:rPr>
                <w:spacing w:val="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r to the</w:t>
            </w:r>
            <w:r w:rsidRPr="00AF1F03">
              <w:rPr>
                <w:spacing w:val="-1"/>
                <w:sz w:val="24"/>
                <w:szCs w:val="24"/>
              </w:rPr>
              <w:t xml:space="preserve"> </w:t>
            </w:r>
            <w:r w:rsidRPr="00AF1F03">
              <w:rPr>
                <w:spacing w:val="-2"/>
                <w:sz w:val="24"/>
                <w:szCs w:val="24"/>
              </w:rPr>
              <w:t>g</w:t>
            </w:r>
            <w:r w:rsidRPr="00AF1F03">
              <w:rPr>
                <w:sz w:val="24"/>
                <w:szCs w:val="24"/>
              </w:rPr>
              <w:t>ui</w:t>
            </w:r>
            <w:r w:rsidRPr="00AF1F03">
              <w:rPr>
                <w:spacing w:val="3"/>
                <w:sz w:val="24"/>
                <w:szCs w:val="24"/>
              </w:rPr>
              <w:t>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l</w:t>
            </w:r>
            <w:r w:rsidRPr="00AF1F03">
              <w:rPr>
                <w:spacing w:val="1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>n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s publ</w:t>
            </w:r>
            <w:r w:rsidRPr="00AF1F03">
              <w:rPr>
                <w:spacing w:val="1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>sh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d in cou</w:t>
            </w:r>
            <w:r w:rsidRPr="00AF1F03">
              <w:rPr>
                <w:spacing w:val="-1"/>
                <w:sz w:val="24"/>
                <w:szCs w:val="24"/>
              </w:rPr>
              <w:t>r</w:t>
            </w:r>
            <w:r w:rsidRPr="00AF1F03">
              <w:rPr>
                <w:sz w:val="24"/>
                <w:szCs w:val="24"/>
              </w:rPr>
              <w:t>s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w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b.</w:t>
            </w:r>
            <w:r w:rsidRPr="00AF1F03">
              <w:rPr>
                <w:spacing w:val="2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l</w:t>
            </w:r>
            <w:r w:rsidRPr="00AF1F03">
              <w:rPr>
                <w:spacing w:val="1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>i</w:t>
            </w:r>
            <w:r w:rsidRPr="00AF1F03">
              <w:rPr>
                <w:spacing w:val="1"/>
                <w:sz w:val="24"/>
                <w:szCs w:val="24"/>
              </w:rPr>
              <w:t>t</w:t>
            </w:r>
            <w:r w:rsidRPr="00AF1F03">
              <w:rPr>
                <w:sz w:val="24"/>
                <w:szCs w:val="24"/>
              </w:rPr>
              <w:t>.lk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Pr="00AF1F03" w:rsidRDefault="00BA5603">
            <w:pPr>
              <w:spacing w:line="260" w:lineRule="exact"/>
              <w:ind w:left="1415"/>
              <w:rPr>
                <w:sz w:val="24"/>
                <w:szCs w:val="24"/>
              </w:rPr>
            </w:pPr>
            <w:r w:rsidRPr="00AF1F03">
              <w:rPr>
                <w:spacing w:val="1"/>
                <w:sz w:val="24"/>
                <w:szCs w:val="24"/>
              </w:rPr>
              <w:t>P</w:t>
            </w:r>
            <w:r w:rsidRPr="00AF1F03">
              <w:rPr>
                <w:sz w:val="24"/>
                <w:szCs w:val="24"/>
              </w:rPr>
              <w:t>r</w:t>
            </w:r>
            <w:r w:rsidRPr="00AF1F03">
              <w:rPr>
                <w:spacing w:val="-2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vious</w:t>
            </w:r>
            <w:r w:rsidRPr="00AF1F03">
              <w:rPr>
                <w:spacing w:val="1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s</w:t>
            </w:r>
            <w:r w:rsidRPr="00AF1F03">
              <w:rPr>
                <w:spacing w:val="-1"/>
                <w:sz w:val="24"/>
                <w:szCs w:val="24"/>
              </w:rPr>
              <w:t>ea</w:t>
            </w:r>
            <w:r w:rsidRPr="00AF1F03">
              <w:rPr>
                <w:spacing w:val="1"/>
                <w:sz w:val="24"/>
                <w:szCs w:val="24"/>
              </w:rPr>
              <w:t>r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h</w:t>
            </w:r>
            <w:r w:rsidRPr="00AF1F03">
              <w:rPr>
                <w:spacing w:val="1"/>
                <w:sz w:val="24"/>
                <w:szCs w:val="24"/>
              </w:rPr>
              <w:t xml:space="preserve"> P</w:t>
            </w:r>
            <w:r w:rsidRPr="00AF1F03">
              <w:rPr>
                <w:sz w:val="24"/>
                <w:szCs w:val="24"/>
              </w:rPr>
              <w:t>roj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pacing w:val="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t 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tails (On</w:t>
            </w:r>
            <w:r w:rsidRPr="00AF1F03">
              <w:rPr>
                <w:spacing w:val="2"/>
                <w:sz w:val="24"/>
                <w:szCs w:val="24"/>
              </w:rPr>
              <w:t>l</w:t>
            </w:r>
            <w:r w:rsidRPr="00AF1F03">
              <w:rPr>
                <w:sz w:val="24"/>
                <w:szCs w:val="24"/>
              </w:rPr>
              <w:t>y</w:t>
            </w:r>
            <w:r w:rsidRPr="00AF1F03">
              <w:rPr>
                <w:spacing w:val="-3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for 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p</w:t>
            </w:r>
            <w:r w:rsidRPr="00AF1F03">
              <w:rPr>
                <w:spacing w:val="1"/>
                <w:sz w:val="24"/>
                <w:szCs w:val="24"/>
              </w:rPr>
              <w:t>ea</w:t>
            </w:r>
            <w:r w:rsidRPr="00AF1F03">
              <w:rPr>
                <w:sz w:val="24"/>
                <w:szCs w:val="24"/>
              </w:rPr>
              <w:t xml:space="preserve">t </w:t>
            </w:r>
            <w:r w:rsidRPr="00AF1F03">
              <w:rPr>
                <w:spacing w:val="1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tudent</w:t>
            </w:r>
            <w:r w:rsidRPr="00AF1F03">
              <w:rPr>
                <w:spacing w:val="1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)</w:t>
            </w:r>
          </w:p>
        </w:tc>
      </w:tr>
      <w:tr w:rsidR="00C65571" w:rsidTr="00721938">
        <w:trPr>
          <w:trHeight w:hRule="exact" w:val="45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pacing w:val="1"/>
                <w:sz w:val="24"/>
                <w:szCs w:val="24"/>
              </w:rPr>
              <w:t>P</w:t>
            </w:r>
            <w:r w:rsidRPr="00AF1F03">
              <w:rPr>
                <w:sz w:val="24"/>
                <w:szCs w:val="24"/>
              </w:rPr>
              <w:t>roj</w:t>
            </w:r>
            <w:r w:rsidRPr="00AF1F03">
              <w:rPr>
                <w:spacing w:val="-1"/>
                <w:sz w:val="24"/>
                <w:szCs w:val="24"/>
              </w:rPr>
              <w:t>ec</w:t>
            </w:r>
            <w:r w:rsidRPr="00AF1F03">
              <w:rPr>
                <w:sz w:val="24"/>
                <w:szCs w:val="24"/>
              </w:rPr>
              <w:t>t Tit</w:t>
            </w:r>
            <w:r w:rsidRPr="00AF1F03">
              <w:rPr>
                <w:spacing w:val="1"/>
                <w:sz w:val="24"/>
                <w:szCs w:val="24"/>
              </w:rPr>
              <w:t>l</w:t>
            </w:r>
            <w:r w:rsidRPr="00AF1F03"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C65571">
            <w:pPr>
              <w:rPr>
                <w:sz w:val="24"/>
                <w:szCs w:val="24"/>
              </w:rPr>
            </w:pPr>
          </w:p>
        </w:tc>
      </w:tr>
      <w:tr w:rsidR="00C65571" w:rsidTr="00721938">
        <w:trPr>
          <w:trHeight w:hRule="exact" w:val="410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pacing w:val="1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up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rvisor</w:t>
            </w:r>
            <w:r w:rsidRPr="00AF1F03">
              <w:rPr>
                <w:spacing w:val="-1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N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me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65571" w:rsidRPr="00AF1F03" w:rsidRDefault="00C65571">
            <w:pPr>
              <w:rPr>
                <w:sz w:val="24"/>
                <w:szCs w:val="24"/>
              </w:rPr>
            </w:pP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pacing w:val="1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tatus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 w:rsidRPr="00AF1F03">
              <w:rPr>
                <w:spacing w:val="1"/>
                <w:sz w:val="24"/>
                <w:szCs w:val="24"/>
              </w:rPr>
              <w:t>P</w:t>
            </w:r>
            <w:r w:rsidRPr="00AF1F03">
              <w:rPr>
                <w:sz w:val="24"/>
                <w:szCs w:val="24"/>
              </w:rPr>
              <w:t>ropos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l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A</w:t>
            </w:r>
            <w:r w:rsidRPr="00AF1F03">
              <w:rPr>
                <w:spacing w:val="-1"/>
                <w:sz w:val="24"/>
                <w:szCs w:val="24"/>
              </w:rPr>
              <w:t>cce</w:t>
            </w:r>
            <w:r w:rsidRPr="00AF1F03">
              <w:rPr>
                <w:sz w:val="24"/>
                <w:szCs w:val="24"/>
              </w:rPr>
              <w:t>p</w:t>
            </w:r>
            <w:r w:rsidRPr="00AF1F03">
              <w:rPr>
                <w:spacing w:val="3"/>
                <w:sz w:val="24"/>
                <w:szCs w:val="24"/>
              </w:rPr>
              <w:t>t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 xml:space="preserve">d / </w:t>
            </w:r>
            <w:r w:rsidRPr="00AF1F03">
              <w:rPr>
                <w:spacing w:val="1"/>
                <w:sz w:val="24"/>
                <w:szCs w:val="24"/>
              </w:rPr>
              <w:t>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je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ted</w:t>
            </w:r>
          </w:p>
        </w:tc>
      </w:tr>
      <w:tr w:rsidR="00C65571" w:rsidTr="00721938">
        <w:trPr>
          <w:trHeight w:hRule="exact" w:val="290"/>
          <w:jc w:val="center"/>
        </w:trPr>
        <w:tc>
          <w:tcPr>
            <w:tcW w:w="23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C65571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Th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sis</w:t>
            </w:r>
            <w:r w:rsidRPr="00AF1F03">
              <w:rPr>
                <w:spacing w:val="1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f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n</w:t>
            </w:r>
            <w:r w:rsidRPr="00AF1F03">
              <w:rPr>
                <w:spacing w:val="2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e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A</w:t>
            </w:r>
            <w:r w:rsidRPr="00AF1F03">
              <w:rPr>
                <w:spacing w:val="-1"/>
                <w:sz w:val="24"/>
                <w:szCs w:val="24"/>
              </w:rPr>
              <w:t>cce</w:t>
            </w:r>
            <w:r w:rsidRPr="00AF1F03">
              <w:rPr>
                <w:sz w:val="24"/>
                <w:szCs w:val="24"/>
              </w:rPr>
              <w:t>p</w:t>
            </w:r>
            <w:r w:rsidRPr="00AF1F03">
              <w:rPr>
                <w:spacing w:val="3"/>
                <w:sz w:val="24"/>
                <w:szCs w:val="24"/>
              </w:rPr>
              <w:t>t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 xml:space="preserve">d with </w:t>
            </w:r>
            <w:r w:rsidRPr="00AF1F03">
              <w:rPr>
                <w:spacing w:val="1"/>
                <w:sz w:val="24"/>
                <w:szCs w:val="24"/>
              </w:rPr>
              <w:t>m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 xml:space="preserve">jor </w:t>
            </w:r>
            <w:r w:rsidRPr="00AF1F03">
              <w:rPr>
                <w:spacing w:val="-1"/>
                <w:sz w:val="24"/>
                <w:szCs w:val="24"/>
              </w:rPr>
              <w:t>re</w:t>
            </w:r>
            <w:r w:rsidRPr="00AF1F03">
              <w:rPr>
                <w:sz w:val="24"/>
                <w:szCs w:val="24"/>
              </w:rPr>
              <w:t>v</w:t>
            </w:r>
            <w:r w:rsidRPr="00AF1F03">
              <w:rPr>
                <w:spacing w:val="3"/>
                <w:sz w:val="24"/>
                <w:szCs w:val="24"/>
              </w:rPr>
              <w:t>i</w:t>
            </w:r>
            <w:r w:rsidRPr="00AF1F03">
              <w:rPr>
                <w:sz w:val="24"/>
                <w:szCs w:val="24"/>
              </w:rPr>
              <w:t>sio</w:t>
            </w:r>
            <w:r w:rsidRPr="00AF1F03">
              <w:rPr>
                <w:spacing w:val="2"/>
                <w:sz w:val="24"/>
                <w:szCs w:val="24"/>
              </w:rPr>
              <w:t>n</w:t>
            </w:r>
            <w:r w:rsidRPr="00AF1F03">
              <w:rPr>
                <w:sz w:val="24"/>
                <w:szCs w:val="24"/>
              </w:rPr>
              <w:t>/R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je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ted/</w:t>
            </w:r>
            <w:r w:rsidRPr="00AF1F03">
              <w:rPr>
                <w:spacing w:val="1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Oth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r</w:t>
            </w:r>
          </w:p>
        </w:tc>
      </w:tr>
      <w:tr w:rsidR="00C65571" w:rsidTr="00721938">
        <w:trPr>
          <w:trHeight w:hRule="exact" w:val="281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Pr="00AF1F03" w:rsidRDefault="00BA5603">
            <w:pPr>
              <w:spacing w:line="260" w:lineRule="exact"/>
              <w:ind w:left="3614" w:right="3616"/>
              <w:jc w:val="center"/>
              <w:rPr>
                <w:sz w:val="24"/>
                <w:szCs w:val="24"/>
              </w:rPr>
            </w:pPr>
            <w:r w:rsidRPr="00AF1F03">
              <w:rPr>
                <w:spacing w:val="-1"/>
                <w:sz w:val="24"/>
                <w:szCs w:val="24"/>
              </w:rPr>
              <w:t>F</w:t>
            </w:r>
            <w:r w:rsidRPr="00AF1F03">
              <w:rPr>
                <w:sz w:val="24"/>
                <w:szCs w:val="24"/>
              </w:rPr>
              <w:t>or</w:t>
            </w:r>
            <w:r w:rsidRPr="00AF1F03">
              <w:rPr>
                <w:spacing w:val="-1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O</w:t>
            </w:r>
            <w:r w:rsidRPr="00AF1F03">
              <w:rPr>
                <w:spacing w:val="1"/>
                <w:sz w:val="24"/>
                <w:szCs w:val="24"/>
              </w:rPr>
              <w:t>f</w:t>
            </w:r>
            <w:r w:rsidRPr="00AF1F03">
              <w:rPr>
                <w:sz w:val="24"/>
                <w:szCs w:val="24"/>
              </w:rPr>
              <w:t>fi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e</w:t>
            </w:r>
            <w:r w:rsidRPr="00AF1F03">
              <w:rPr>
                <w:spacing w:val="1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Use</w:t>
            </w:r>
          </w:p>
        </w:tc>
      </w:tr>
      <w:tr w:rsidR="00C65571" w:rsidTr="00721938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pacing w:val="1"/>
                <w:sz w:val="24"/>
                <w:szCs w:val="24"/>
              </w:rPr>
              <w:t>P</w:t>
            </w:r>
            <w:r w:rsidRPr="00AF1F03">
              <w:rPr>
                <w:sz w:val="24"/>
                <w:szCs w:val="24"/>
              </w:rPr>
              <w:t>ropos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l 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f</w:t>
            </w:r>
            <w:r w:rsidRPr="00AF1F03">
              <w:rPr>
                <w:spacing w:val="-2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n</w:t>
            </w:r>
            <w:r w:rsidRPr="00AF1F03">
              <w:rPr>
                <w:spacing w:val="2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e</w:t>
            </w:r>
          </w:p>
          <w:p w:rsidR="00C65571" w:rsidRPr="00AF1F03" w:rsidRDefault="00BA5603">
            <w:pPr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D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te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C65571">
            <w:pPr>
              <w:rPr>
                <w:sz w:val="24"/>
                <w:szCs w:val="24"/>
              </w:rPr>
            </w:pPr>
          </w:p>
        </w:tc>
      </w:tr>
      <w:tr w:rsidR="00C65571" w:rsidTr="00721938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Out</w:t>
            </w:r>
            <w:r w:rsidRPr="00AF1F03">
              <w:rPr>
                <w:spacing w:val="-1"/>
                <w:sz w:val="24"/>
                <w:szCs w:val="24"/>
              </w:rPr>
              <w:t>c</w:t>
            </w:r>
            <w:r w:rsidRPr="00AF1F03">
              <w:rPr>
                <w:sz w:val="24"/>
                <w:szCs w:val="24"/>
              </w:rPr>
              <w:t>ome of</w:t>
            </w:r>
            <w:r w:rsidRPr="00AF1F03">
              <w:rPr>
                <w:spacing w:val="-1"/>
                <w:sz w:val="24"/>
                <w:szCs w:val="24"/>
              </w:rPr>
              <w:t xml:space="preserve"> </w:t>
            </w:r>
            <w:r w:rsidRPr="00AF1F03">
              <w:rPr>
                <w:sz w:val="24"/>
                <w:szCs w:val="24"/>
              </w:rPr>
              <w:t>the</w:t>
            </w:r>
          </w:p>
          <w:p w:rsidR="00C65571" w:rsidRPr="00AF1F03" w:rsidRDefault="00BA5603">
            <w:pPr>
              <w:ind w:left="102"/>
              <w:rPr>
                <w:sz w:val="24"/>
                <w:szCs w:val="24"/>
              </w:rPr>
            </w:pPr>
            <w:r w:rsidRPr="00AF1F03">
              <w:rPr>
                <w:spacing w:val="1"/>
                <w:sz w:val="24"/>
                <w:szCs w:val="24"/>
              </w:rPr>
              <w:t>P</w:t>
            </w:r>
            <w:r w:rsidRPr="00AF1F03">
              <w:rPr>
                <w:sz w:val="24"/>
                <w:szCs w:val="24"/>
              </w:rPr>
              <w:t>ropos</w:t>
            </w:r>
            <w:r w:rsidRPr="00AF1F03">
              <w:rPr>
                <w:spacing w:val="-1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l 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f</w:t>
            </w:r>
            <w:r w:rsidRPr="00AF1F03">
              <w:rPr>
                <w:spacing w:val="-2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n</w:t>
            </w:r>
            <w:r w:rsidRPr="00AF1F03">
              <w:rPr>
                <w:spacing w:val="2"/>
                <w:sz w:val="24"/>
                <w:szCs w:val="24"/>
              </w:rPr>
              <w:t>s</w:t>
            </w:r>
            <w:r w:rsidRPr="00AF1F03"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No Chan</w:t>
            </w:r>
            <w:r w:rsidRPr="00AF1F03">
              <w:rPr>
                <w:spacing w:val="-1"/>
                <w:sz w:val="24"/>
                <w:szCs w:val="24"/>
              </w:rPr>
              <w:t>ge</w:t>
            </w:r>
            <w:r w:rsidRPr="00AF1F03">
              <w:rPr>
                <w:sz w:val="24"/>
                <w:szCs w:val="24"/>
              </w:rPr>
              <w:t xml:space="preserve">s </w:t>
            </w:r>
            <w:r w:rsidRPr="00AF1F03">
              <w:rPr>
                <w:spacing w:val="1"/>
                <w:sz w:val="24"/>
                <w:szCs w:val="24"/>
              </w:rPr>
              <w:t>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quir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d/</w:t>
            </w:r>
            <w:r w:rsidRPr="00AF1F03">
              <w:rPr>
                <w:spacing w:val="2"/>
                <w:sz w:val="24"/>
                <w:szCs w:val="24"/>
              </w:rPr>
              <w:t>A</w:t>
            </w:r>
            <w:r w:rsidRPr="00AF1F03">
              <w:rPr>
                <w:sz w:val="24"/>
                <w:szCs w:val="24"/>
              </w:rPr>
              <w:t>mend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d/</w:t>
            </w:r>
            <w:r w:rsidRPr="00AF1F03">
              <w:rPr>
                <w:spacing w:val="1"/>
                <w:sz w:val="24"/>
                <w:szCs w:val="24"/>
              </w:rPr>
              <w:t>R</w:t>
            </w:r>
            <w:r w:rsidRPr="00AF1F03">
              <w:rPr>
                <w:sz w:val="24"/>
                <w:szCs w:val="24"/>
              </w:rPr>
              <w:t>e</w:t>
            </w:r>
            <w:r w:rsidRPr="00AF1F03">
              <w:rPr>
                <w:spacing w:val="-1"/>
                <w:sz w:val="24"/>
                <w:szCs w:val="24"/>
              </w:rPr>
              <w:t>-</w:t>
            </w:r>
            <w:r w:rsidRPr="00AF1F03">
              <w:rPr>
                <w:sz w:val="24"/>
                <w:szCs w:val="24"/>
              </w:rPr>
              <w:t>p</w:t>
            </w:r>
            <w:r w:rsidRPr="00AF1F03">
              <w:rPr>
                <w:spacing w:val="-1"/>
                <w:sz w:val="24"/>
                <w:szCs w:val="24"/>
              </w:rPr>
              <w:t>r</w:t>
            </w:r>
            <w:r w:rsidRPr="00AF1F03">
              <w:rPr>
                <w:sz w:val="24"/>
                <w:szCs w:val="24"/>
              </w:rPr>
              <w:t>opos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d</w:t>
            </w:r>
          </w:p>
        </w:tc>
      </w:tr>
      <w:tr w:rsidR="00C65571" w:rsidTr="00721938">
        <w:trPr>
          <w:trHeight w:hRule="exact" w:val="574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AF1F03">
              <w:rPr>
                <w:sz w:val="24"/>
                <w:szCs w:val="24"/>
              </w:rPr>
              <w:t>R</w:t>
            </w:r>
            <w:r w:rsidRPr="00AF1F03">
              <w:rPr>
                <w:spacing w:val="-1"/>
                <w:sz w:val="24"/>
                <w:szCs w:val="24"/>
              </w:rPr>
              <w:t>e</w:t>
            </w:r>
            <w:r w:rsidRPr="00AF1F03">
              <w:rPr>
                <w:sz w:val="24"/>
                <w:szCs w:val="24"/>
              </w:rPr>
              <w:t>ma</w:t>
            </w:r>
            <w:r w:rsidRPr="00AF1F03">
              <w:rPr>
                <w:spacing w:val="-1"/>
                <w:sz w:val="24"/>
                <w:szCs w:val="24"/>
              </w:rPr>
              <w:t>r</w:t>
            </w:r>
            <w:r w:rsidRPr="00AF1F03">
              <w:rPr>
                <w:sz w:val="24"/>
                <w:szCs w:val="24"/>
              </w:rPr>
              <w:t>ks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Pr="00AF1F03" w:rsidRDefault="00C65571">
            <w:pPr>
              <w:rPr>
                <w:sz w:val="24"/>
                <w:szCs w:val="24"/>
              </w:rPr>
            </w:pPr>
          </w:p>
        </w:tc>
      </w:tr>
    </w:tbl>
    <w:p w:rsidR="00C65571" w:rsidRDefault="00C65571">
      <w:pPr>
        <w:spacing w:before="1" w:line="140" w:lineRule="exact"/>
        <w:rPr>
          <w:sz w:val="14"/>
          <w:szCs w:val="14"/>
        </w:rPr>
      </w:pPr>
    </w:p>
    <w:p w:rsidR="00C65571" w:rsidRDefault="00C65571">
      <w:pPr>
        <w:spacing w:line="200" w:lineRule="exact"/>
      </w:pPr>
    </w:p>
    <w:sectPr w:rsidR="00C65571" w:rsidSect="001D4CD4">
      <w:headerReference w:type="default" r:id="rId8"/>
      <w:foot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BAB" w:rsidRDefault="004F3BAB" w:rsidP="001D4CD4">
      <w:r>
        <w:separator/>
      </w:r>
    </w:p>
  </w:endnote>
  <w:endnote w:type="continuationSeparator" w:id="0">
    <w:p w:rsidR="004F3BAB" w:rsidRDefault="004F3BAB" w:rsidP="001D4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6DA" w:rsidRDefault="005576DA" w:rsidP="005576DA">
    <w:pPr>
      <w:spacing w:before="29"/>
      <w:jc w:val="center"/>
      <w:rPr>
        <w:sz w:val="24"/>
        <w:szCs w:val="24"/>
      </w:rPr>
    </w:pPr>
    <w:r>
      <w:rPr>
        <w:sz w:val="24"/>
        <w:szCs w:val="24"/>
      </w:rPr>
      <w:t>©</w:t>
    </w:r>
    <w:r>
      <w:rPr>
        <w:spacing w:val="1"/>
        <w:sz w:val="24"/>
        <w:szCs w:val="24"/>
      </w:rPr>
      <w:t xml:space="preserve"> </w:t>
    </w:r>
    <w:r>
      <w:rPr>
        <w:i/>
        <w:sz w:val="24"/>
        <w:szCs w:val="24"/>
      </w:rPr>
      <w:t xml:space="preserve">Sri </w:t>
    </w:r>
    <w:r>
      <w:rPr>
        <w:i/>
        <w:spacing w:val="1"/>
        <w:sz w:val="24"/>
        <w:szCs w:val="24"/>
      </w:rPr>
      <w:t>L</w:t>
    </w:r>
    <w:r>
      <w:rPr>
        <w:i/>
        <w:sz w:val="24"/>
        <w:szCs w:val="24"/>
      </w:rPr>
      <w:t>an</w:t>
    </w:r>
    <w:r>
      <w:rPr>
        <w:i/>
        <w:spacing w:val="-1"/>
        <w:sz w:val="24"/>
        <w:szCs w:val="24"/>
      </w:rPr>
      <w:t>k</w:t>
    </w:r>
    <w:r>
      <w:rPr>
        <w:i/>
        <w:sz w:val="24"/>
        <w:szCs w:val="24"/>
      </w:rPr>
      <w:t>a Insti</w:t>
    </w:r>
    <w:r>
      <w:rPr>
        <w:i/>
        <w:spacing w:val="1"/>
        <w:sz w:val="24"/>
        <w:szCs w:val="24"/>
      </w:rPr>
      <w:t>t</w:t>
    </w:r>
    <w:r>
      <w:rPr>
        <w:i/>
        <w:sz w:val="24"/>
        <w:szCs w:val="24"/>
      </w:rPr>
      <w:t xml:space="preserve">ute of </w:t>
    </w:r>
    <w:r>
      <w:rPr>
        <w:i/>
        <w:spacing w:val="-1"/>
        <w:sz w:val="24"/>
        <w:szCs w:val="24"/>
      </w:rPr>
      <w:t>I</w:t>
    </w:r>
    <w:r>
      <w:rPr>
        <w:i/>
        <w:sz w:val="24"/>
        <w:szCs w:val="24"/>
      </w:rPr>
      <w:t xml:space="preserve">nformation </w:t>
    </w:r>
    <w:r>
      <w:rPr>
        <w:i/>
        <w:spacing w:val="1"/>
        <w:sz w:val="24"/>
        <w:szCs w:val="24"/>
      </w:rPr>
      <w:t>T</w:t>
    </w:r>
    <w:r>
      <w:rPr>
        <w:i/>
        <w:spacing w:val="-1"/>
        <w:sz w:val="24"/>
        <w:szCs w:val="24"/>
      </w:rPr>
      <w:t>ec</w:t>
    </w:r>
    <w:r>
      <w:rPr>
        <w:i/>
        <w:sz w:val="24"/>
        <w:szCs w:val="24"/>
      </w:rPr>
      <w:t>hnology</w:t>
    </w:r>
  </w:p>
  <w:p w:rsidR="005576DA" w:rsidRPr="005576DA" w:rsidRDefault="005576DA" w:rsidP="005576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BAB" w:rsidRDefault="004F3BAB" w:rsidP="001D4CD4">
      <w:r>
        <w:separator/>
      </w:r>
    </w:p>
  </w:footnote>
  <w:footnote w:type="continuationSeparator" w:id="0">
    <w:p w:rsidR="004F3BAB" w:rsidRDefault="004F3BAB" w:rsidP="001D4C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D4" w:rsidRDefault="001D4CD4" w:rsidP="005576DA">
    <w:pPr>
      <w:ind w:left="601" w:right="1943"/>
      <w:jc w:val="center"/>
      <w:rPr>
        <w:rFonts w:ascii="Arial" w:eastAsia="Arial" w:hAnsi="Arial" w:cs="Arial"/>
        <w:sz w:val="32"/>
        <w:szCs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5944235</wp:posOffset>
          </wp:positionH>
          <wp:positionV relativeFrom="page">
            <wp:posOffset>450215</wp:posOffset>
          </wp:positionV>
          <wp:extent cx="600075" cy="750570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50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D4A3A" w:rsidRPr="00AD4A3A">
      <w:pict>
        <v:group id="_x0000_s3074" style="position:absolute;left:0;text-align:left;margin-left:88.6pt;margin-top:72.85pt;width:434.95pt;height:0;z-index:-251655168;mso-position-horizontal-relative:page;mso-position-vertical-relative:text" coordorigin="1772,1457" coordsize="8699,0">
          <v:shape id="_x0000_s3075" style="position:absolute;left:1772;top:1457;width:8699;height:0" coordorigin="1772,1457" coordsize="8699,0" path="m1772,1457r8699,e" filled="f" strokeweight=".58pt">
            <v:path arrowok="t"/>
          </v:shape>
          <w10:wrap anchorx="page"/>
        </v:group>
      </w:pict>
    </w:r>
    <w:r>
      <w:rPr>
        <w:rFonts w:ascii="Arial" w:eastAsia="Arial" w:hAnsi="Arial" w:cs="Arial"/>
        <w:sz w:val="32"/>
        <w:szCs w:val="32"/>
      </w:rPr>
      <w:t>Sri</w:t>
    </w:r>
    <w:r>
      <w:rPr>
        <w:rFonts w:ascii="Arial" w:eastAsia="Arial" w:hAnsi="Arial" w:cs="Arial"/>
        <w:spacing w:val="-3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Lan</w:t>
    </w:r>
    <w:r>
      <w:rPr>
        <w:rFonts w:ascii="Arial" w:eastAsia="Arial" w:hAnsi="Arial" w:cs="Arial"/>
        <w:spacing w:val="1"/>
        <w:sz w:val="32"/>
        <w:szCs w:val="32"/>
      </w:rPr>
      <w:t>k</w:t>
    </w:r>
    <w:r>
      <w:rPr>
        <w:rFonts w:ascii="Arial" w:eastAsia="Arial" w:hAnsi="Arial" w:cs="Arial"/>
        <w:sz w:val="32"/>
        <w:szCs w:val="32"/>
      </w:rPr>
      <w:t>a</w:t>
    </w:r>
    <w:r>
      <w:rPr>
        <w:rFonts w:ascii="Arial" w:eastAsia="Arial" w:hAnsi="Arial" w:cs="Arial"/>
        <w:spacing w:val="-9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In</w:t>
    </w:r>
    <w:r>
      <w:rPr>
        <w:rFonts w:ascii="Arial" w:eastAsia="Arial" w:hAnsi="Arial" w:cs="Arial"/>
        <w:spacing w:val="1"/>
        <w:sz w:val="32"/>
        <w:szCs w:val="32"/>
      </w:rPr>
      <w:t>s</w:t>
    </w:r>
    <w:r>
      <w:rPr>
        <w:rFonts w:ascii="Arial" w:eastAsia="Arial" w:hAnsi="Arial" w:cs="Arial"/>
        <w:sz w:val="32"/>
        <w:szCs w:val="32"/>
      </w:rPr>
      <w:t>t</w:t>
    </w:r>
    <w:r>
      <w:rPr>
        <w:rFonts w:ascii="Arial" w:eastAsia="Arial" w:hAnsi="Arial" w:cs="Arial"/>
        <w:spacing w:val="1"/>
        <w:sz w:val="32"/>
        <w:szCs w:val="32"/>
      </w:rPr>
      <w:t>i</w:t>
    </w:r>
    <w:r>
      <w:rPr>
        <w:rFonts w:ascii="Arial" w:eastAsia="Arial" w:hAnsi="Arial" w:cs="Arial"/>
        <w:sz w:val="32"/>
        <w:szCs w:val="32"/>
      </w:rPr>
      <w:t>tute</w:t>
    </w:r>
    <w:r>
      <w:rPr>
        <w:rFonts w:ascii="Arial" w:eastAsia="Arial" w:hAnsi="Arial" w:cs="Arial"/>
        <w:spacing w:val="-11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of</w:t>
    </w:r>
    <w:r>
      <w:rPr>
        <w:rFonts w:ascii="Arial" w:eastAsia="Arial" w:hAnsi="Arial" w:cs="Arial"/>
        <w:spacing w:val="-3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Inf</w:t>
    </w:r>
    <w:r>
      <w:rPr>
        <w:rFonts w:ascii="Arial" w:eastAsia="Arial" w:hAnsi="Arial" w:cs="Arial"/>
        <w:spacing w:val="1"/>
        <w:sz w:val="32"/>
        <w:szCs w:val="32"/>
      </w:rPr>
      <w:t>o</w:t>
    </w:r>
    <w:r>
      <w:rPr>
        <w:rFonts w:ascii="Arial" w:eastAsia="Arial" w:hAnsi="Arial" w:cs="Arial"/>
        <w:sz w:val="32"/>
        <w:szCs w:val="32"/>
      </w:rPr>
      <w:t>r</w:t>
    </w:r>
    <w:r>
      <w:rPr>
        <w:rFonts w:ascii="Arial" w:eastAsia="Arial" w:hAnsi="Arial" w:cs="Arial"/>
        <w:spacing w:val="2"/>
        <w:sz w:val="32"/>
        <w:szCs w:val="32"/>
      </w:rPr>
      <w:t>m</w:t>
    </w:r>
    <w:r>
      <w:rPr>
        <w:rFonts w:ascii="Arial" w:eastAsia="Arial" w:hAnsi="Arial" w:cs="Arial"/>
        <w:sz w:val="32"/>
        <w:szCs w:val="32"/>
      </w:rPr>
      <w:t>at</w:t>
    </w:r>
    <w:r>
      <w:rPr>
        <w:rFonts w:ascii="Arial" w:eastAsia="Arial" w:hAnsi="Arial" w:cs="Arial"/>
        <w:spacing w:val="1"/>
        <w:sz w:val="32"/>
        <w:szCs w:val="32"/>
      </w:rPr>
      <w:t>i</w:t>
    </w:r>
    <w:r>
      <w:rPr>
        <w:rFonts w:ascii="Arial" w:eastAsia="Arial" w:hAnsi="Arial" w:cs="Arial"/>
        <w:sz w:val="32"/>
        <w:szCs w:val="32"/>
      </w:rPr>
      <w:t>on</w:t>
    </w:r>
    <w:r>
      <w:rPr>
        <w:rFonts w:ascii="Arial" w:eastAsia="Arial" w:hAnsi="Arial" w:cs="Arial"/>
        <w:spacing w:val="-14"/>
        <w:sz w:val="32"/>
        <w:szCs w:val="32"/>
      </w:rPr>
      <w:t xml:space="preserve"> </w:t>
    </w:r>
    <w:r>
      <w:rPr>
        <w:rFonts w:ascii="Arial" w:eastAsia="Arial" w:hAnsi="Arial" w:cs="Arial"/>
        <w:w w:val="99"/>
        <w:sz w:val="32"/>
        <w:szCs w:val="32"/>
      </w:rPr>
      <w:t>Techn</w:t>
    </w:r>
    <w:r>
      <w:rPr>
        <w:rFonts w:ascii="Arial" w:eastAsia="Arial" w:hAnsi="Arial" w:cs="Arial"/>
        <w:spacing w:val="1"/>
        <w:w w:val="99"/>
        <w:sz w:val="32"/>
        <w:szCs w:val="32"/>
      </w:rPr>
      <w:t>ol</w:t>
    </w:r>
    <w:r>
      <w:rPr>
        <w:rFonts w:ascii="Arial" w:eastAsia="Arial" w:hAnsi="Arial" w:cs="Arial"/>
        <w:w w:val="99"/>
        <w:sz w:val="32"/>
        <w:szCs w:val="32"/>
      </w:rPr>
      <w:t>o</w:t>
    </w:r>
    <w:r>
      <w:rPr>
        <w:rFonts w:ascii="Arial" w:eastAsia="Arial" w:hAnsi="Arial" w:cs="Arial"/>
        <w:spacing w:val="2"/>
        <w:w w:val="99"/>
        <w:sz w:val="32"/>
        <w:szCs w:val="32"/>
      </w:rPr>
      <w:t>g</w:t>
    </w:r>
    <w:r>
      <w:rPr>
        <w:rFonts w:ascii="Arial" w:eastAsia="Arial" w:hAnsi="Arial" w:cs="Arial"/>
        <w:w w:val="99"/>
        <w:sz w:val="32"/>
        <w:szCs w:val="32"/>
      </w:rPr>
      <w:t>y</w:t>
    </w:r>
  </w:p>
  <w:p w:rsidR="001D4CD4" w:rsidRDefault="001D4CD4" w:rsidP="005576DA">
    <w:pPr>
      <w:spacing w:before="5"/>
      <w:ind w:left="1558" w:right="2904"/>
      <w:jc w:val="center"/>
      <w:rPr>
        <w:rFonts w:ascii="Arial" w:eastAsia="Arial" w:hAnsi="Arial" w:cs="Arial"/>
        <w:sz w:val="26"/>
        <w:szCs w:val="26"/>
      </w:rPr>
    </w:pPr>
    <w:r>
      <w:rPr>
        <w:rFonts w:ascii="Arial" w:eastAsia="Arial" w:hAnsi="Arial" w:cs="Arial"/>
        <w:sz w:val="26"/>
        <w:szCs w:val="26"/>
      </w:rPr>
      <w:t>Facul</w:t>
    </w:r>
    <w:r>
      <w:rPr>
        <w:rFonts w:ascii="Arial" w:eastAsia="Arial" w:hAnsi="Arial" w:cs="Arial"/>
        <w:spacing w:val="2"/>
        <w:sz w:val="26"/>
        <w:szCs w:val="26"/>
      </w:rPr>
      <w:t>t</w:t>
    </w:r>
    <w:r>
      <w:rPr>
        <w:rFonts w:ascii="Arial" w:eastAsia="Arial" w:hAnsi="Arial" w:cs="Arial"/>
        <w:sz w:val="26"/>
        <w:szCs w:val="26"/>
      </w:rPr>
      <w:t>y</w:t>
    </w:r>
    <w:r>
      <w:rPr>
        <w:rFonts w:ascii="Arial" w:eastAsia="Arial" w:hAnsi="Arial" w:cs="Arial"/>
        <w:spacing w:val="-8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of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Po</w:t>
    </w:r>
    <w:r>
      <w:rPr>
        <w:rFonts w:ascii="Arial" w:eastAsia="Arial" w:hAnsi="Arial" w:cs="Arial"/>
        <w:spacing w:val="2"/>
        <w:sz w:val="26"/>
        <w:szCs w:val="26"/>
      </w:rPr>
      <w:t>s</w:t>
    </w:r>
    <w:r>
      <w:rPr>
        <w:rFonts w:ascii="Arial" w:eastAsia="Arial" w:hAnsi="Arial" w:cs="Arial"/>
        <w:sz w:val="26"/>
        <w:szCs w:val="26"/>
      </w:rPr>
      <w:t>tgra</w:t>
    </w:r>
    <w:r>
      <w:rPr>
        <w:rFonts w:ascii="Arial" w:eastAsia="Arial" w:hAnsi="Arial" w:cs="Arial"/>
        <w:spacing w:val="2"/>
        <w:sz w:val="26"/>
        <w:szCs w:val="26"/>
      </w:rPr>
      <w:t>du</w:t>
    </w:r>
    <w:r>
      <w:rPr>
        <w:rFonts w:ascii="Arial" w:eastAsia="Arial" w:hAnsi="Arial" w:cs="Arial"/>
        <w:sz w:val="26"/>
        <w:szCs w:val="26"/>
      </w:rPr>
      <w:t>ate</w:t>
    </w:r>
    <w:r>
      <w:rPr>
        <w:rFonts w:ascii="Arial" w:eastAsia="Arial" w:hAnsi="Arial" w:cs="Arial"/>
        <w:spacing w:val="-15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and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w w:val="99"/>
        <w:sz w:val="26"/>
        <w:szCs w:val="26"/>
      </w:rPr>
      <w:t>Res</w:t>
    </w:r>
    <w:r>
      <w:rPr>
        <w:rFonts w:ascii="Arial" w:eastAsia="Arial" w:hAnsi="Arial" w:cs="Arial"/>
        <w:spacing w:val="2"/>
        <w:w w:val="99"/>
        <w:sz w:val="26"/>
        <w:szCs w:val="26"/>
      </w:rPr>
      <w:t>e</w:t>
    </w:r>
    <w:r>
      <w:rPr>
        <w:rFonts w:ascii="Arial" w:eastAsia="Arial" w:hAnsi="Arial" w:cs="Arial"/>
        <w:w w:val="99"/>
        <w:sz w:val="26"/>
        <w:szCs w:val="26"/>
      </w:rPr>
      <w:t>arch</w:t>
    </w:r>
  </w:p>
  <w:p w:rsidR="001D4CD4" w:rsidRDefault="001D4CD4" w:rsidP="005576DA">
    <w:pPr>
      <w:spacing w:before="3" w:line="300" w:lineRule="exact"/>
      <w:ind w:left="1955" w:right="3298" w:firstLine="5"/>
      <w:jc w:val="center"/>
      <w:rPr>
        <w:rFonts w:ascii="Arial" w:eastAsia="Arial" w:hAnsi="Arial" w:cs="Arial"/>
        <w:sz w:val="26"/>
        <w:szCs w:val="26"/>
      </w:rPr>
    </w:pPr>
    <w:r>
      <w:rPr>
        <w:rFonts w:ascii="Arial" w:eastAsia="Arial" w:hAnsi="Arial" w:cs="Arial"/>
        <w:spacing w:val="-2"/>
        <w:sz w:val="26"/>
        <w:szCs w:val="26"/>
      </w:rPr>
      <w:t>M</w:t>
    </w:r>
    <w:r>
      <w:rPr>
        <w:rFonts w:ascii="Arial" w:eastAsia="Arial" w:hAnsi="Arial" w:cs="Arial"/>
        <w:spacing w:val="2"/>
        <w:sz w:val="26"/>
        <w:szCs w:val="26"/>
      </w:rPr>
      <w:t>.</w:t>
    </w:r>
    <w:r>
      <w:rPr>
        <w:rFonts w:ascii="Arial" w:eastAsia="Arial" w:hAnsi="Arial" w:cs="Arial"/>
        <w:sz w:val="26"/>
        <w:szCs w:val="26"/>
      </w:rPr>
      <w:t>Sc.</w:t>
    </w:r>
    <w:r>
      <w:rPr>
        <w:rFonts w:ascii="Arial" w:eastAsia="Arial" w:hAnsi="Arial" w:cs="Arial"/>
        <w:spacing w:val="-5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in IT</w:t>
    </w:r>
    <w:r>
      <w:rPr>
        <w:rFonts w:ascii="Arial" w:eastAsia="Arial" w:hAnsi="Arial" w:cs="Arial"/>
        <w:spacing w:val="1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/ IS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 xml:space="preserve">/ </w:t>
    </w:r>
    <w:r>
      <w:rPr>
        <w:rFonts w:ascii="Arial" w:eastAsia="Arial" w:hAnsi="Arial" w:cs="Arial"/>
        <w:spacing w:val="2"/>
        <w:sz w:val="26"/>
        <w:szCs w:val="26"/>
      </w:rPr>
      <w:t>IM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w w:val="99"/>
        <w:sz w:val="26"/>
        <w:szCs w:val="26"/>
      </w:rPr>
      <w:t>Resear</w:t>
    </w:r>
    <w:r>
      <w:rPr>
        <w:rFonts w:ascii="Arial" w:eastAsia="Arial" w:hAnsi="Arial" w:cs="Arial"/>
        <w:spacing w:val="2"/>
        <w:w w:val="99"/>
        <w:sz w:val="26"/>
        <w:szCs w:val="26"/>
      </w:rPr>
      <w:t>c</w:t>
    </w:r>
    <w:r>
      <w:rPr>
        <w:rFonts w:ascii="Arial" w:eastAsia="Arial" w:hAnsi="Arial" w:cs="Arial"/>
        <w:w w:val="99"/>
        <w:sz w:val="26"/>
        <w:szCs w:val="26"/>
      </w:rPr>
      <w:t>h</w:t>
    </w:r>
    <w:r>
      <w:rPr>
        <w:rFonts w:ascii="Arial" w:eastAsia="Arial" w:hAnsi="Arial" w:cs="Arial"/>
        <w:sz w:val="26"/>
        <w:szCs w:val="26"/>
      </w:rPr>
      <w:t xml:space="preserve"> Pro</w:t>
    </w:r>
    <w:r>
      <w:rPr>
        <w:rFonts w:ascii="Arial" w:eastAsia="Arial" w:hAnsi="Arial" w:cs="Arial"/>
        <w:spacing w:val="2"/>
        <w:sz w:val="26"/>
        <w:szCs w:val="26"/>
      </w:rPr>
      <w:t>j</w:t>
    </w:r>
    <w:r>
      <w:rPr>
        <w:rFonts w:ascii="Arial" w:eastAsia="Arial" w:hAnsi="Arial" w:cs="Arial"/>
        <w:sz w:val="26"/>
        <w:szCs w:val="26"/>
      </w:rPr>
      <w:t>ect</w:t>
    </w:r>
    <w:r>
      <w:rPr>
        <w:rFonts w:ascii="Arial" w:eastAsia="Arial" w:hAnsi="Arial" w:cs="Arial"/>
        <w:spacing w:val="-8"/>
        <w:sz w:val="26"/>
        <w:szCs w:val="26"/>
      </w:rPr>
      <w:t xml:space="preserve"> </w:t>
    </w:r>
    <w:r>
      <w:rPr>
        <w:rFonts w:ascii="Arial" w:eastAsia="Arial" w:hAnsi="Arial" w:cs="Arial"/>
        <w:w w:val="99"/>
        <w:sz w:val="26"/>
        <w:szCs w:val="26"/>
      </w:rPr>
      <w:t>(</w:t>
    </w:r>
    <w:r>
      <w:rPr>
        <w:rFonts w:ascii="Arial" w:eastAsia="Arial" w:hAnsi="Arial" w:cs="Arial"/>
        <w:spacing w:val="2"/>
        <w:w w:val="99"/>
        <w:sz w:val="26"/>
        <w:szCs w:val="26"/>
      </w:rPr>
      <w:t>60</w:t>
    </w:r>
    <w:r>
      <w:rPr>
        <w:rFonts w:ascii="Arial" w:eastAsia="Arial" w:hAnsi="Arial" w:cs="Arial"/>
        <w:w w:val="99"/>
        <w:sz w:val="26"/>
        <w:szCs w:val="26"/>
      </w:rPr>
      <w:t>0/620/</w:t>
    </w:r>
    <w:r>
      <w:rPr>
        <w:rFonts w:ascii="Arial" w:eastAsia="Arial" w:hAnsi="Arial" w:cs="Arial"/>
        <w:spacing w:val="2"/>
        <w:w w:val="99"/>
        <w:sz w:val="26"/>
        <w:szCs w:val="26"/>
      </w:rPr>
      <w:t>6</w:t>
    </w:r>
    <w:r>
      <w:rPr>
        <w:rFonts w:ascii="Arial" w:eastAsia="Arial" w:hAnsi="Arial" w:cs="Arial"/>
        <w:w w:val="99"/>
        <w:sz w:val="26"/>
        <w:szCs w:val="26"/>
      </w:rPr>
      <w:t>40)</w:t>
    </w:r>
  </w:p>
  <w:p w:rsidR="001D4CD4" w:rsidRPr="001D4CD4" w:rsidRDefault="001D4CD4" w:rsidP="001D4C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0C45"/>
    <w:multiLevelType w:val="multilevel"/>
    <w:tmpl w:val="C2DE35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C65571"/>
    <w:rsid w:val="001C2C1D"/>
    <w:rsid w:val="001D4CD4"/>
    <w:rsid w:val="00407F5A"/>
    <w:rsid w:val="00444C5E"/>
    <w:rsid w:val="004F3BAB"/>
    <w:rsid w:val="005576DA"/>
    <w:rsid w:val="006514A7"/>
    <w:rsid w:val="00721938"/>
    <w:rsid w:val="007B7A86"/>
    <w:rsid w:val="00A12E89"/>
    <w:rsid w:val="00AD4A3A"/>
    <w:rsid w:val="00AF1F03"/>
    <w:rsid w:val="00BA5603"/>
    <w:rsid w:val="00C559FC"/>
    <w:rsid w:val="00C65571"/>
    <w:rsid w:val="00DD508D"/>
    <w:rsid w:val="00E407C2"/>
    <w:rsid w:val="00FC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08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D4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CD4"/>
  </w:style>
  <w:style w:type="paragraph" w:styleId="Footer">
    <w:name w:val="footer"/>
    <w:basedOn w:val="Normal"/>
    <w:link w:val="FooterChar"/>
    <w:uiPriority w:val="99"/>
    <w:semiHidden/>
    <w:unhideWhenUsed/>
    <w:rsid w:val="001D4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C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rajind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15</cp:revision>
  <dcterms:created xsi:type="dcterms:W3CDTF">2014-07-03T16:28:00Z</dcterms:created>
  <dcterms:modified xsi:type="dcterms:W3CDTF">2014-08-02T02:02:00Z</dcterms:modified>
</cp:coreProperties>
</file>