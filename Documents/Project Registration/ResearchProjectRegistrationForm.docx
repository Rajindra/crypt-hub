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71" w:rsidRDefault="00C65571">
      <w:pPr>
        <w:spacing w:before="3" w:line="100" w:lineRule="exact"/>
        <w:rPr>
          <w:sz w:val="10"/>
          <w:szCs w:val="10"/>
        </w:rPr>
      </w:pPr>
    </w:p>
    <w:p w:rsidR="00C65571" w:rsidRDefault="00C65571">
      <w:pPr>
        <w:spacing w:line="200" w:lineRule="exact"/>
      </w:pPr>
    </w:p>
    <w:p w:rsidR="00C65571" w:rsidRDefault="00C65571">
      <w:pPr>
        <w:spacing w:before="17" w:line="240" w:lineRule="exact"/>
        <w:rPr>
          <w:sz w:val="24"/>
          <w:szCs w:val="24"/>
        </w:rPr>
      </w:pPr>
    </w:p>
    <w:p w:rsidR="00C65571" w:rsidRDefault="00BA5603" w:rsidP="00721938">
      <w:pPr>
        <w:spacing w:before="26" w:line="280" w:lineRule="exact"/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position w:val="-1"/>
          <w:sz w:val="26"/>
          <w:szCs w:val="26"/>
        </w:rPr>
        <w:t>Resear</w:t>
      </w:r>
      <w:r>
        <w:rPr>
          <w:rFonts w:ascii="Arial" w:eastAsia="Arial" w:hAnsi="Arial" w:cs="Arial"/>
          <w:spacing w:val="2"/>
          <w:position w:val="-1"/>
          <w:sz w:val="26"/>
          <w:szCs w:val="26"/>
        </w:rPr>
        <w:t>c</w:t>
      </w:r>
      <w:r>
        <w:rPr>
          <w:rFonts w:ascii="Arial" w:eastAsia="Arial" w:hAnsi="Arial" w:cs="Arial"/>
          <w:position w:val="-1"/>
          <w:sz w:val="26"/>
          <w:szCs w:val="26"/>
        </w:rPr>
        <w:t>h</w:t>
      </w:r>
      <w:r>
        <w:rPr>
          <w:rFonts w:ascii="Arial" w:eastAsia="Arial" w:hAnsi="Arial" w:cs="Arial"/>
          <w:spacing w:val="-11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position w:val="-1"/>
          <w:sz w:val="26"/>
          <w:szCs w:val="26"/>
        </w:rPr>
        <w:t>Pro</w:t>
      </w:r>
      <w:r>
        <w:rPr>
          <w:rFonts w:ascii="Arial" w:eastAsia="Arial" w:hAnsi="Arial" w:cs="Arial"/>
          <w:spacing w:val="2"/>
          <w:position w:val="-1"/>
          <w:sz w:val="26"/>
          <w:szCs w:val="26"/>
        </w:rPr>
        <w:t>j</w:t>
      </w:r>
      <w:r>
        <w:rPr>
          <w:rFonts w:ascii="Arial" w:eastAsia="Arial" w:hAnsi="Arial" w:cs="Arial"/>
          <w:position w:val="-1"/>
          <w:sz w:val="26"/>
          <w:szCs w:val="26"/>
        </w:rPr>
        <w:t>ect</w:t>
      </w:r>
      <w:r>
        <w:rPr>
          <w:rFonts w:ascii="Arial" w:eastAsia="Arial" w:hAnsi="Arial" w:cs="Arial"/>
          <w:spacing w:val="-8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6"/>
          <w:szCs w:val="26"/>
        </w:rPr>
        <w:t>Re</w:t>
      </w:r>
      <w:r>
        <w:rPr>
          <w:rFonts w:ascii="Arial" w:eastAsia="Arial" w:hAnsi="Arial" w:cs="Arial"/>
          <w:position w:val="-1"/>
          <w:sz w:val="26"/>
          <w:szCs w:val="26"/>
        </w:rPr>
        <w:t>gistrati</w:t>
      </w:r>
      <w:r>
        <w:rPr>
          <w:rFonts w:ascii="Arial" w:eastAsia="Arial" w:hAnsi="Arial" w:cs="Arial"/>
          <w:spacing w:val="2"/>
          <w:position w:val="-1"/>
          <w:sz w:val="26"/>
          <w:szCs w:val="26"/>
        </w:rPr>
        <w:t>o</w:t>
      </w:r>
      <w:r>
        <w:rPr>
          <w:rFonts w:ascii="Arial" w:eastAsia="Arial" w:hAnsi="Arial" w:cs="Arial"/>
          <w:position w:val="-1"/>
          <w:sz w:val="26"/>
          <w:szCs w:val="26"/>
        </w:rPr>
        <w:t>n</w:t>
      </w:r>
      <w:r>
        <w:rPr>
          <w:rFonts w:ascii="Arial" w:eastAsia="Arial" w:hAnsi="Arial" w:cs="Arial"/>
          <w:spacing w:val="-14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position w:val="-1"/>
          <w:sz w:val="26"/>
          <w:szCs w:val="26"/>
        </w:rPr>
        <w:t>Form</w:t>
      </w:r>
    </w:p>
    <w:p w:rsidR="00C65571" w:rsidRDefault="00C65571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jc w:val="center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1702"/>
        <w:gridCol w:w="4679"/>
      </w:tblGrid>
      <w:tr w:rsidR="00C65571" w:rsidTr="00721938">
        <w:trPr>
          <w:trHeight w:hRule="exact" w:val="286"/>
          <w:jc w:val="center"/>
        </w:trPr>
        <w:tc>
          <w:tcPr>
            <w:tcW w:w="8757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Default="00BA5603">
            <w:pPr>
              <w:spacing w:line="260" w:lineRule="exact"/>
              <w:ind w:left="3598" w:right="3599"/>
              <w:jc w:val="center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tudent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</w:t>
            </w:r>
          </w:p>
        </w:tc>
      </w:tr>
      <w:tr w:rsidR="00C65571" w:rsidTr="00721938">
        <w:trPr>
          <w:trHeight w:hRule="exact" w:val="28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me with 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ials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FC0887">
            <w:r>
              <w:t xml:space="preserve">S.D. </w:t>
            </w:r>
            <w:proofErr w:type="spellStart"/>
            <w:r>
              <w:t>Tharindu</w:t>
            </w:r>
            <w:proofErr w:type="spellEnd"/>
            <w:r>
              <w:t xml:space="preserve"> </w:t>
            </w:r>
            <w:proofErr w:type="spellStart"/>
            <w:r>
              <w:t>Rajindra</w:t>
            </w:r>
            <w:proofErr w:type="spellEnd"/>
            <w:r>
              <w:t xml:space="preserve"> </w:t>
            </w:r>
            <w:proofErr w:type="spellStart"/>
            <w:r>
              <w:t>Piyasekara</w:t>
            </w:r>
            <w:proofErr w:type="spellEnd"/>
          </w:p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FC0887">
            <w:r w:rsidRPr="00FC0887">
              <w:t>MS13961336</w:t>
            </w:r>
          </w:p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e-</w:t>
            </w:r>
            <w:r>
              <w:rPr>
                <w:sz w:val="24"/>
                <w:szCs w:val="24"/>
              </w:rPr>
              <w:t>mail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FC0887">
            <w:hyperlink r:id="rId7" w:history="1">
              <w:r w:rsidRPr="008117D7">
                <w:rPr>
                  <w:rStyle w:val="Hyperlink"/>
                </w:rPr>
                <w:t>t.rajindra@gmail.com</w:t>
              </w:r>
            </w:hyperlink>
          </w:p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leph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FC0887">
            <w:r>
              <w:t>94715807092</w:t>
            </w:r>
          </w:p>
        </w:tc>
      </w:tr>
      <w:tr w:rsidR="00C65571" w:rsidTr="00721938">
        <w:trPr>
          <w:trHeight w:hRule="exact" w:val="286"/>
          <w:jc w:val="center"/>
        </w:trPr>
        <w:tc>
          <w:tcPr>
            <w:tcW w:w="8757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Default="00BA5603">
            <w:pPr>
              <w:spacing w:line="260" w:lineRule="exact"/>
              <w:ind w:left="3343" w:right="334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earc</w:t>
            </w:r>
            <w:r>
              <w:rPr>
                <w:sz w:val="24"/>
                <w:szCs w:val="24"/>
              </w:rPr>
              <w:t xml:space="preserve">h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2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rvisor</w:t>
            </w:r>
          </w:p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./Dr./Mr./Ms.</w:t>
            </w:r>
          </w:p>
        </w:tc>
      </w:tr>
      <w:tr w:rsidR="00C65571" w:rsidTr="00721938">
        <w:trPr>
          <w:trHeight w:hRule="exact" w:val="562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Univ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/</w:t>
            </w:r>
          </w:p>
          <w:p w:rsidR="00C65571" w:rsidRDefault="00BA5603">
            <w:pPr>
              <w:ind w:left="102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nst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tu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/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ompa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28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562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ss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lephone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lephone</w:t>
            </w:r>
            <w:r>
              <w:rPr>
                <w:spacing w:val="-1"/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Mobil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Fa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28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ptan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626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ture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286"/>
          <w:jc w:val="center"/>
        </w:trPr>
        <w:tc>
          <w:tcPr>
            <w:tcW w:w="8757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Default="00BA5603">
            <w:pPr>
              <w:spacing w:line="260" w:lineRule="exact"/>
              <w:ind w:left="3523" w:right="35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</w:t>
            </w:r>
          </w:p>
        </w:tc>
      </w:tr>
      <w:tr w:rsidR="00C65571" w:rsidTr="00721938">
        <w:trPr>
          <w:trHeight w:hRule="exact" w:val="83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>
            <w:pPr>
              <w:spacing w:before="7" w:line="260" w:lineRule="exact"/>
              <w:rPr>
                <w:sz w:val="26"/>
                <w:szCs w:val="26"/>
              </w:rPr>
            </w:pPr>
          </w:p>
          <w:p w:rsidR="00C65571" w:rsidRDefault="00BA560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D508D" w:rsidRDefault="00DD508D" w:rsidP="00DD508D"/>
          <w:p w:rsidR="00C65571" w:rsidRDefault="00DD508D" w:rsidP="00DD508D">
            <w:r>
              <w:t xml:space="preserve"> </w:t>
            </w:r>
            <w:r w:rsidRPr="00DD508D">
              <w:t>Portable Solution for Secure Encryption of Removable Storage Media</w:t>
            </w:r>
            <w:r w:rsidRPr="00DD508D">
              <w:tab/>
            </w:r>
          </w:p>
        </w:tc>
      </w:tr>
      <w:tr w:rsidR="00C65571" w:rsidTr="00721938">
        <w:trPr>
          <w:trHeight w:hRule="exact" w:val="1114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>
            <w:pPr>
              <w:spacing w:before="7" w:line="260" w:lineRule="exact"/>
              <w:rPr>
                <w:sz w:val="26"/>
                <w:szCs w:val="26"/>
              </w:rPr>
            </w:pPr>
          </w:p>
          <w:p w:rsidR="00C65571" w:rsidRDefault="00BA560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ription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>
            <w:pPr>
              <w:spacing w:before="7" w:line="260" w:lineRule="exact"/>
              <w:rPr>
                <w:sz w:val="26"/>
                <w:szCs w:val="26"/>
              </w:rPr>
            </w:pPr>
          </w:p>
          <w:p w:rsidR="00C65571" w:rsidRDefault="00BA5603">
            <w:pPr>
              <w:ind w:left="103" w:righ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f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ript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One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Pa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 Re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 to the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ui</w:t>
            </w:r>
            <w:r>
              <w:rPr>
                <w:spacing w:val="3"/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 publ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in cou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w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b.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.lk</w:t>
            </w:r>
          </w:p>
        </w:tc>
      </w:tr>
      <w:tr w:rsidR="00C65571" w:rsidTr="00721938">
        <w:trPr>
          <w:trHeight w:hRule="exact" w:val="286"/>
          <w:jc w:val="center"/>
        </w:trPr>
        <w:tc>
          <w:tcPr>
            <w:tcW w:w="8757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Default="00BA5603">
            <w:pPr>
              <w:spacing w:line="260" w:lineRule="exact"/>
              <w:ind w:left="1415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vious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ea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1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roj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tails (On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1"/>
                <w:sz w:val="24"/>
                <w:szCs w:val="24"/>
              </w:rPr>
              <w:t>ea</w:t>
            </w:r>
            <w:r>
              <w:rPr>
                <w:sz w:val="24"/>
                <w:szCs w:val="24"/>
              </w:rPr>
              <w:t xml:space="preserve">t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tudent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</w:p>
        </w:tc>
      </w:tr>
      <w:tr w:rsidR="00C65571" w:rsidTr="00721938">
        <w:trPr>
          <w:trHeight w:hRule="exact" w:val="458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roj</w:t>
            </w:r>
            <w:r>
              <w:rPr>
                <w:spacing w:val="-1"/>
                <w:sz w:val="24"/>
                <w:szCs w:val="24"/>
              </w:rPr>
              <w:t>ec</w:t>
            </w:r>
            <w:r>
              <w:rPr>
                <w:sz w:val="24"/>
                <w:szCs w:val="24"/>
              </w:rPr>
              <w:t>t Tit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410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rvisor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286"/>
          <w:jc w:val="center"/>
        </w:trPr>
        <w:tc>
          <w:tcPr>
            <w:tcW w:w="237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tatus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ropos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cce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/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je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ted</w:t>
            </w:r>
          </w:p>
        </w:tc>
      </w:tr>
      <w:tr w:rsidR="00C65571" w:rsidTr="00721938">
        <w:trPr>
          <w:trHeight w:hRule="exact" w:val="290"/>
          <w:jc w:val="center"/>
        </w:trPr>
        <w:tc>
          <w:tcPr>
            <w:tcW w:w="237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sis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4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cce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d with </w:t>
            </w:r>
            <w:r>
              <w:rPr>
                <w:spacing w:val="1"/>
                <w:sz w:val="24"/>
                <w:szCs w:val="24"/>
              </w:rPr>
              <w:t>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jor 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sio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/R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je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ted/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Oth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</w:p>
        </w:tc>
      </w:tr>
      <w:tr w:rsidR="00C65571" w:rsidTr="00721938">
        <w:trPr>
          <w:trHeight w:hRule="exact" w:val="281"/>
          <w:jc w:val="center"/>
        </w:trPr>
        <w:tc>
          <w:tcPr>
            <w:tcW w:w="8757" w:type="dxa"/>
            <w:gridSpan w:val="3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FDFDF"/>
          </w:tcPr>
          <w:p w:rsidR="00C65571" w:rsidRDefault="00BA5603">
            <w:pPr>
              <w:spacing w:line="260" w:lineRule="exact"/>
              <w:ind w:left="3614" w:right="3616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fi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Use</w:t>
            </w:r>
          </w:p>
        </w:tc>
      </w:tr>
      <w:tr w:rsidR="00C65571" w:rsidTr="00721938">
        <w:trPr>
          <w:trHeight w:hRule="exact" w:val="562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ropos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</w:p>
          <w:p w:rsidR="00C65571" w:rsidRDefault="00BA5603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  <w:tr w:rsidR="00C65571" w:rsidTr="00721938">
        <w:trPr>
          <w:trHeight w:hRule="exact" w:val="562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ome of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</w:t>
            </w:r>
          </w:p>
          <w:p w:rsidR="00C65571" w:rsidRDefault="00BA5603">
            <w:pPr>
              <w:ind w:left="102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ropos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f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2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</w:t>
            </w:r>
            <w:r>
              <w:rPr>
                <w:spacing w:val="-1"/>
                <w:sz w:val="24"/>
                <w:szCs w:val="24"/>
              </w:rPr>
              <w:t>ge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quir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d/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mend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d/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opos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</w:t>
            </w:r>
          </w:p>
        </w:tc>
      </w:tr>
      <w:tr w:rsidR="00C65571" w:rsidTr="00721938">
        <w:trPr>
          <w:trHeight w:hRule="exact" w:val="574"/>
          <w:jc w:val="center"/>
        </w:trPr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BA5603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ma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ks</w:t>
            </w:r>
          </w:p>
        </w:tc>
        <w:tc>
          <w:tcPr>
            <w:tcW w:w="63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65571" w:rsidRDefault="00C65571"/>
        </w:tc>
      </w:tr>
    </w:tbl>
    <w:p w:rsidR="00C65571" w:rsidRDefault="00C65571">
      <w:pPr>
        <w:spacing w:before="1" w:line="140" w:lineRule="exact"/>
        <w:rPr>
          <w:sz w:val="14"/>
          <w:szCs w:val="14"/>
        </w:rPr>
      </w:pPr>
    </w:p>
    <w:p w:rsidR="00C65571" w:rsidRDefault="00C65571">
      <w:pPr>
        <w:spacing w:line="200" w:lineRule="exact"/>
      </w:pPr>
    </w:p>
    <w:sectPr w:rsidR="00C65571" w:rsidSect="001D4CD4">
      <w:headerReference w:type="default" r:id="rId8"/>
      <w:footerReference w:type="default" r:id="rId9"/>
      <w:type w:val="continuous"/>
      <w:pgSz w:w="11907" w:h="16839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C5E" w:rsidRDefault="00444C5E" w:rsidP="001D4CD4">
      <w:r>
        <w:separator/>
      </w:r>
    </w:p>
  </w:endnote>
  <w:endnote w:type="continuationSeparator" w:id="0">
    <w:p w:rsidR="00444C5E" w:rsidRDefault="00444C5E" w:rsidP="001D4C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6DA" w:rsidRDefault="005576DA" w:rsidP="005576DA">
    <w:pPr>
      <w:spacing w:before="29"/>
      <w:jc w:val="center"/>
      <w:rPr>
        <w:sz w:val="24"/>
        <w:szCs w:val="24"/>
      </w:rPr>
    </w:pPr>
    <w:r>
      <w:rPr>
        <w:sz w:val="24"/>
        <w:szCs w:val="24"/>
      </w:rPr>
      <w:t>©</w:t>
    </w:r>
    <w:r>
      <w:rPr>
        <w:spacing w:val="1"/>
        <w:sz w:val="24"/>
        <w:szCs w:val="24"/>
      </w:rPr>
      <w:t xml:space="preserve"> </w:t>
    </w:r>
    <w:r>
      <w:rPr>
        <w:i/>
        <w:sz w:val="24"/>
        <w:szCs w:val="24"/>
      </w:rPr>
      <w:t xml:space="preserve">Sri </w:t>
    </w:r>
    <w:r>
      <w:rPr>
        <w:i/>
        <w:spacing w:val="1"/>
        <w:sz w:val="24"/>
        <w:szCs w:val="24"/>
      </w:rPr>
      <w:t>L</w:t>
    </w:r>
    <w:r>
      <w:rPr>
        <w:i/>
        <w:sz w:val="24"/>
        <w:szCs w:val="24"/>
      </w:rPr>
      <w:t>an</w:t>
    </w:r>
    <w:r>
      <w:rPr>
        <w:i/>
        <w:spacing w:val="-1"/>
        <w:sz w:val="24"/>
        <w:szCs w:val="24"/>
      </w:rPr>
      <w:t>k</w:t>
    </w:r>
    <w:r>
      <w:rPr>
        <w:i/>
        <w:sz w:val="24"/>
        <w:szCs w:val="24"/>
      </w:rPr>
      <w:t>a Insti</w:t>
    </w:r>
    <w:r>
      <w:rPr>
        <w:i/>
        <w:spacing w:val="1"/>
        <w:sz w:val="24"/>
        <w:szCs w:val="24"/>
      </w:rPr>
      <w:t>t</w:t>
    </w:r>
    <w:r>
      <w:rPr>
        <w:i/>
        <w:sz w:val="24"/>
        <w:szCs w:val="24"/>
      </w:rPr>
      <w:t xml:space="preserve">ute of </w:t>
    </w:r>
    <w:r>
      <w:rPr>
        <w:i/>
        <w:spacing w:val="-1"/>
        <w:sz w:val="24"/>
        <w:szCs w:val="24"/>
      </w:rPr>
      <w:t>I</w:t>
    </w:r>
    <w:r>
      <w:rPr>
        <w:i/>
        <w:sz w:val="24"/>
        <w:szCs w:val="24"/>
      </w:rPr>
      <w:t xml:space="preserve">nformation </w:t>
    </w:r>
    <w:r>
      <w:rPr>
        <w:i/>
        <w:spacing w:val="1"/>
        <w:sz w:val="24"/>
        <w:szCs w:val="24"/>
      </w:rPr>
      <w:t>T</w:t>
    </w:r>
    <w:r>
      <w:rPr>
        <w:i/>
        <w:spacing w:val="-1"/>
        <w:sz w:val="24"/>
        <w:szCs w:val="24"/>
      </w:rPr>
      <w:t>ec</w:t>
    </w:r>
    <w:r>
      <w:rPr>
        <w:i/>
        <w:sz w:val="24"/>
        <w:szCs w:val="24"/>
      </w:rPr>
      <w:t>hnology</w:t>
    </w:r>
  </w:p>
  <w:p w:rsidR="005576DA" w:rsidRPr="005576DA" w:rsidRDefault="005576DA" w:rsidP="005576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C5E" w:rsidRDefault="00444C5E" w:rsidP="001D4CD4">
      <w:r>
        <w:separator/>
      </w:r>
    </w:p>
  </w:footnote>
  <w:footnote w:type="continuationSeparator" w:id="0">
    <w:p w:rsidR="00444C5E" w:rsidRDefault="00444C5E" w:rsidP="001D4C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CD4" w:rsidRDefault="001D4CD4" w:rsidP="005576DA">
    <w:pPr>
      <w:ind w:left="601" w:right="1943"/>
      <w:jc w:val="center"/>
      <w:rPr>
        <w:rFonts w:ascii="Arial" w:eastAsia="Arial" w:hAnsi="Arial" w:cs="Arial"/>
        <w:sz w:val="32"/>
        <w:szCs w:val="32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5944235</wp:posOffset>
          </wp:positionH>
          <wp:positionV relativeFrom="page">
            <wp:posOffset>450215</wp:posOffset>
          </wp:positionV>
          <wp:extent cx="600075" cy="750570"/>
          <wp:effectExtent l="1905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750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07F5A">
      <w:pict>
        <v:group id="_x0000_s3074" style="position:absolute;left:0;text-align:left;margin-left:88.6pt;margin-top:72.85pt;width:434.95pt;height:0;z-index:-251655168;mso-position-horizontal-relative:page;mso-position-vertical-relative:text" coordorigin="1772,1457" coordsize="8699,0">
          <v:shape id="_x0000_s3075" style="position:absolute;left:1772;top:1457;width:8699;height:0" coordorigin="1772,1457" coordsize="8699,0" path="m1772,1457r8699,e" filled="f" strokeweight=".58pt">
            <v:path arrowok="t"/>
          </v:shape>
          <w10:wrap anchorx="page"/>
        </v:group>
      </w:pict>
    </w:r>
    <w:r>
      <w:rPr>
        <w:rFonts w:ascii="Arial" w:eastAsia="Arial" w:hAnsi="Arial" w:cs="Arial"/>
        <w:sz w:val="32"/>
        <w:szCs w:val="32"/>
      </w:rPr>
      <w:t>Sri</w:t>
    </w:r>
    <w:r>
      <w:rPr>
        <w:rFonts w:ascii="Arial" w:eastAsia="Arial" w:hAnsi="Arial" w:cs="Arial"/>
        <w:spacing w:val="-3"/>
        <w:sz w:val="32"/>
        <w:szCs w:val="32"/>
      </w:rPr>
      <w:t xml:space="preserve"> </w:t>
    </w:r>
    <w:r>
      <w:rPr>
        <w:rFonts w:ascii="Arial" w:eastAsia="Arial" w:hAnsi="Arial" w:cs="Arial"/>
        <w:sz w:val="32"/>
        <w:szCs w:val="32"/>
      </w:rPr>
      <w:t>Lan</w:t>
    </w:r>
    <w:r>
      <w:rPr>
        <w:rFonts w:ascii="Arial" w:eastAsia="Arial" w:hAnsi="Arial" w:cs="Arial"/>
        <w:spacing w:val="1"/>
        <w:sz w:val="32"/>
        <w:szCs w:val="32"/>
      </w:rPr>
      <w:t>k</w:t>
    </w:r>
    <w:r>
      <w:rPr>
        <w:rFonts w:ascii="Arial" w:eastAsia="Arial" w:hAnsi="Arial" w:cs="Arial"/>
        <w:sz w:val="32"/>
        <w:szCs w:val="32"/>
      </w:rPr>
      <w:t>a</w:t>
    </w:r>
    <w:r>
      <w:rPr>
        <w:rFonts w:ascii="Arial" w:eastAsia="Arial" w:hAnsi="Arial" w:cs="Arial"/>
        <w:spacing w:val="-9"/>
        <w:sz w:val="32"/>
        <w:szCs w:val="32"/>
      </w:rPr>
      <w:t xml:space="preserve"> </w:t>
    </w:r>
    <w:r>
      <w:rPr>
        <w:rFonts w:ascii="Arial" w:eastAsia="Arial" w:hAnsi="Arial" w:cs="Arial"/>
        <w:sz w:val="32"/>
        <w:szCs w:val="32"/>
      </w:rPr>
      <w:t>In</w:t>
    </w:r>
    <w:r>
      <w:rPr>
        <w:rFonts w:ascii="Arial" w:eastAsia="Arial" w:hAnsi="Arial" w:cs="Arial"/>
        <w:spacing w:val="1"/>
        <w:sz w:val="32"/>
        <w:szCs w:val="32"/>
      </w:rPr>
      <w:t>s</w:t>
    </w:r>
    <w:r>
      <w:rPr>
        <w:rFonts w:ascii="Arial" w:eastAsia="Arial" w:hAnsi="Arial" w:cs="Arial"/>
        <w:sz w:val="32"/>
        <w:szCs w:val="32"/>
      </w:rPr>
      <w:t>t</w:t>
    </w:r>
    <w:r>
      <w:rPr>
        <w:rFonts w:ascii="Arial" w:eastAsia="Arial" w:hAnsi="Arial" w:cs="Arial"/>
        <w:spacing w:val="1"/>
        <w:sz w:val="32"/>
        <w:szCs w:val="32"/>
      </w:rPr>
      <w:t>i</w:t>
    </w:r>
    <w:r>
      <w:rPr>
        <w:rFonts w:ascii="Arial" w:eastAsia="Arial" w:hAnsi="Arial" w:cs="Arial"/>
        <w:sz w:val="32"/>
        <w:szCs w:val="32"/>
      </w:rPr>
      <w:t>tute</w:t>
    </w:r>
    <w:r>
      <w:rPr>
        <w:rFonts w:ascii="Arial" w:eastAsia="Arial" w:hAnsi="Arial" w:cs="Arial"/>
        <w:spacing w:val="-11"/>
        <w:sz w:val="32"/>
        <w:szCs w:val="32"/>
      </w:rPr>
      <w:t xml:space="preserve"> </w:t>
    </w:r>
    <w:r>
      <w:rPr>
        <w:rFonts w:ascii="Arial" w:eastAsia="Arial" w:hAnsi="Arial" w:cs="Arial"/>
        <w:sz w:val="32"/>
        <w:szCs w:val="32"/>
      </w:rPr>
      <w:t>of</w:t>
    </w:r>
    <w:r>
      <w:rPr>
        <w:rFonts w:ascii="Arial" w:eastAsia="Arial" w:hAnsi="Arial" w:cs="Arial"/>
        <w:spacing w:val="-3"/>
        <w:sz w:val="32"/>
        <w:szCs w:val="32"/>
      </w:rPr>
      <w:t xml:space="preserve"> </w:t>
    </w:r>
    <w:r>
      <w:rPr>
        <w:rFonts w:ascii="Arial" w:eastAsia="Arial" w:hAnsi="Arial" w:cs="Arial"/>
        <w:sz w:val="32"/>
        <w:szCs w:val="32"/>
      </w:rPr>
      <w:t>Inf</w:t>
    </w:r>
    <w:r>
      <w:rPr>
        <w:rFonts w:ascii="Arial" w:eastAsia="Arial" w:hAnsi="Arial" w:cs="Arial"/>
        <w:spacing w:val="1"/>
        <w:sz w:val="32"/>
        <w:szCs w:val="32"/>
      </w:rPr>
      <w:t>o</w:t>
    </w:r>
    <w:r>
      <w:rPr>
        <w:rFonts w:ascii="Arial" w:eastAsia="Arial" w:hAnsi="Arial" w:cs="Arial"/>
        <w:sz w:val="32"/>
        <w:szCs w:val="32"/>
      </w:rPr>
      <w:t>r</w:t>
    </w:r>
    <w:r>
      <w:rPr>
        <w:rFonts w:ascii="Arial" w:eastAsia="Arial" w:hAnsi="Arial" w:cs="Arial"/>
        <w:spacing w:val="2"/>
        <w:sz w:val="32"/>
        <w:szCs w:val="32"/>
      </w:rPr>
      <w:t>m</w:t>
    </w:r>
    <w:r>
      <w:rPr>
        <w:rFonts w:ascii="Arial" w:eastAsia="Arial" w:hAnsi="Arial" w:cs="Arial"/>
        <w:sz w:val="32"/>
        <w:szCs w:val="32"/>
      </w:rPr>
      <w:t>at</w:t>
    </w:r>
    <w:r>
      <w:rPr>
        <w:rFonts w:ascii="Arial" w:eastAsia="Arial" w:hAnsi="Arial" w:cs="Arial"/>
        <w:spacing w:val="1"/>
        <w:sz w:val="32"/>
        <w:szCs w:val="32"/>
      </w:rPr>
      <w:t>i</w:t>
    </w:r>
    <w:r>
      <w:rPr>
        <w:rFonts w:ascii="Arial" w:eastAsia="Arial" w:hAnsi="Arial" w:cs="Arial"/>
        <w:sz w:val="32"/>
        <w:szCs w:val="32"/>
      </w:rPr>
      <w:t>on</w:t>
    </w:r>
    <w:r>
      <w:rPr>
        <w:rFonts w:ascii="Arial" w:eastAsia="Arial" w:hAnsi="Arial" w:cs="Arial"/>
        <w:spacing w:val="-14"/>
        <w:sz w:val="32"/>
        <w:szCs w:val="32"/>
      </w:rPr>
      <w:t xml:space="preserve"> </w:t>
    </w:r>
    <w:r>
      <w:rPr>
        <w:rFonts w:ascii="Arial" w:eastAsia="Arial" w:hAnsi="Arial" w:cs="Arial"/>
        <w:w w:val="99"/>
        <w:sz w:val="32"/>
        <w:szCs w:val="32"/>
      </w:rPr>
      <w:t>Techn</w:t>
    </w:r>
    <w:r>
      <w:rPr>
        <w:rFonts w:ascii="Arial" w:eastAsia="Arial" w:hAnsi="Arial" w:cs="Arial"/>
        <w:spacing w:val="1"/>
        <w:w w:val="99"/>
        <w:sz w:val="32"/>
        <w:szCs w:val="32"/>
      </w:rPr>
      <w:t>ol</w:t>
    </w:r>
    <w:r>
      <w:rPr>
        <w:rFonts w:ascii="Arial" w:eastAsia="Arial" w:hAnsi="Arial" w:cs="Arial"/>
        <w:w w:val="99"/>
        <w:sz w:val="32"/>
        <w:szCs w:val="32"/>
      </w:rPr>
      <w:t>o</w:t>
    </w:r>
    <w:r>
      <w:rPr>
        <w:rFonts w:ascii="Arial" w:eastAsia="Arial" w:hAnsi="Arial" w:cs="Arial"/>
        <w:spacing w:val="2"/>
        <w:w w:val="99"/>
        <w:sz w:val="32"/>
        <w:szCs w:val="32"/>
      </w:rPr>
      <w:t>g</w:t>
    </w:r>
    <w:r>
      <w:rPr>
        <w:rFonts w:ascii="Arial" w:eastAsia="Arial" w:hAnsi="Arial" w:cs="Arial"/>
        <w:w w:val="99"/>
        <w:sz w:val="32"/>
        <w:szCs w:val="32"/>
      </w:rPr>
      <w:t>y</w:t>
    </w:r>
  </w:p>
  <w:p w:rsidR="001D4CD4" w:rsidRDefault="001D4CD4" w:rsidP="005576DA">
    <w:pPr>
      <w:spacing w:before="5"/>
      <w:ind w:left="1558" w:right="2904"/>
      <w:jc w:val="center"/>
      <w:rPr>
        <w:rFonts w:ascii="Arial" w:eastAsia="Arial" w:hAnsi="Arial" w:cs="Arial"/>
        <w:sz w:val="26"/>
        <w:szCs w:val="26"/>
      </w:rPr>
    </w:pPr>
    <w:r>
      <w:rPr>
        <w:rFonts w:ascii="Arial" w:eastAsia="Arial" w:hAnsi="Arial" w:cs="Arial"/>
        <w:sz w:val="26"/>
        <w:szCs w:val="26"/>
      </w:rPr>
      <w:t>Facul</w:t>
    </w:r>
    <w:r>
      <w:rPr>
        <w:rFonts w:ascii="Arial" w:eastAsia="Arial" w:hAnsi="Arial" w:cs="Arial"/>
        <w:spacing w:val="2"/>
        <w:sz w:val="26"/>
        <w:szCs w:val="26"/>
      </w:rPr>
      <w:t>t</w:t>
    </w:r>
    <w:r>
      <w:rPr>
        <w:rFonts w:ascii="Arial" w:eastAsia="Arial" w:hAnsi="Arial" w:cs="Arial"/>
        <w:sz w:val="26"/>
        <w:szCs w:val="26"/>
      </w:rPr>
      <w:t>y</w:t>
    </w:r>
    <w:r>
      <w:rPr>
        <w:rFonts w:ascii="Arial" w:eastAsia="Arial" w:hAnsi="Arial" w:cs="Arial"/>
        <w:spacing w:val="-8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of</w:t>
    </w:r>
    <w:r>
      <w:rPr>
        <w:rFonts w:ascii="Arial" w:eastAsia="Arial" w:hAnsi="Arial" w:cs="Arial"/>
        <w:spacing w:val="-2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Po</w:t>
    </w:r>
    <w:r>
      <w:rPr>
        <w:rFonts w:ascii="Arial" w:eastAsia="Arial" w:hAnsi="Arial" w:cs="Arial"/>
        <w:spacing w:val="2"/>
        <w:sz w:val="26"/>
        <w:szCs w:val="26"/>
      </w:rPr>
      <w:t>s</w:t>
    </w:r>
    <w:r>
      <w:rPr>
        <w:rFonts w:ascii="Arial" w:eastAsia="Arial" w:hAnsi="Arial" w:cs="Arial"/>
        <w:sz w:val="26"/>
        <w:szCs w:val="26"/>
      </w:rPr>
      <w:t>tgra</w:t>
    </w:r>
    <w:r>
      <w:rPr>
        <w:rFonts w:ascii="Arial" w:eastAsia="Arial" w:hAnsi="Arial" w:cs="Arial"/>
        <w:spacing w:val="2"/>
        <w:sz w:val="26"/>
        <w:szCs w:val="26"/>
      </w:rPr>
      <w:t>du</w:t>
    </w:r>
    <w:r>
      <w:rPr>
        <w:rFonts w:ascii="Arial" w:eastAsia="Arial" w:hAnsi="Arial" w:cs="Arial"/>
        <w:sz w:val="26"/>
        <w:szCs w:val="26"/>
      </w:rPr>
      <w:t>ate</w:t>
    </w:r>
    <w:r>
      <w:rPr>
        <w:rFonts w:ascii="Arial" w:eastAsia="Arial" w:hAnsi="Arial" w:cs="Arial"/>
        <w:spacing w:val="-15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and</w:t>
    </w:r>
    <w:r>
      <w:rPr>
        <w:rFonts w:ascii="Arial" w:eastAsia="Arial" w:hAnsi="Arial" w:cs="Arial"/>
        <w:spacing w:val="-2"/>
        <w:sz w:val="26"/>
        <w:szCs w:val="26"/>
      </w:rPr>
      <w:t xml:space="preserve"> </w:t>
    </w:r>
    <w:r>
      <w:rPr>
        <w:rFonts w:ascii="Arial" w:eastAsia="Arial" w:hAnsi="Arial" w:cs="Arial"/>
        <w:w w:val="99"/>
        <w:sz w:val="26"/>
        <w:szCs w:val="26"/>
      </w:rPr>
      <w:t>Res</w:t>
    </w:r>
    <w:r>
      <w:rPr>
        <w:rFonts w:ascii="Arial" w:eastAsia="Arial" w:hAnsi="Arial" w:cs="Arial"/>
        <w:spacing w:val="2"/>
        <w:w w:val="99"/>
        <w:sz w:val="26"/>
        <w:szCs w:val="26"/>
      </w:rPr>
      <w:t>e</w:t>
    </w:r>
    <w:r>
      <w:rPr>
        <w:rFonts w:ascii="Arial" w:eastAsia="Arial" w:hAnsi="Arial" w:cs="Arial"/>
        <w:w w:val="99"/>
        <w:sz w:val="26"/>
        <w:szCs w:val="26"/>
      </w:rPr>
      <w:t>arch</w:t>
    </w:r>
  </w:p>
  <w:p w:rsidR="001D4CD4" w:rsidRDefault="001D4CD4" w:rsidP="005576DA">
    <w:pPr>
      <w:spacing w:before="3" w:line="300" w:lineRule="exact"/>
      <w:ind w:left="1955" w:right="3298" w:firstLine="5"/>
      <w:jc w:val="center"/>
      <w:rPr>
        <w:rFonts w:ascii="Arial" w:eastAsia="Arial" w:hAnsi="Arial" w:cs="Arial"/>
        <w:sz w:val="26"/>
        <w:szCs w:val="26"/>
      </w:rPr>
    </w:pPr>
    <w:r>
      <w:rPr>
        <w:rFonts w:ascii="Arial" w:eastAsia="Arial" w:hAnsi="Arial" w:cs="Arial"/>
        <w:spacing w:val="-2"/>
        <w:sz w:val="26"/>
        <w:szCs w:val="26"/>
      </w:rPr>
      <w:t>M</w:t>
    </w:r>
    <w:r>
      <w:rPr>
        <w:rFonts w:ascii="Arial" w:eastAsia="Arial" w:hAnsi="Arial" w:cs="Arial"/>
        <w:spacing w:val="2"/>
        <w:sz w:val="26"/>
        <w:szCs w:val="26"/>
      </w:rPr>
      <w:t>.</w:t>
    </w:r>
    <w:r>
      <w:rPr>
        <w:rFonts w:ascii="Arial" w:eastAsia="Arial" w:hAnsi="Arial" w:cs="Arial"/>
        <w:sz w:val="26"/>
        <w:szCs w:val="26"/>
      </w:rPr>
      <w:t>Sc.</w:t>
    </w:r>
    <w:r>
      <w:rPr>
        <w:rFonts w:ascii="Arial" w:eastAsia="Arial" w:hAnsi="Arial" w:cs="Arial"/>
        <w:spacing w:val="-5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in IT</w:t>
    </w:r>
    <w:r>
      <w:rPr>
        <w:rFonts w:ascii="Arial" w:eastAsia="Arial" w:hAnsi="Arial" w:cs="Arial"/>
        <w:spacing w:val="1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>/ IS</w:t>
    </w:r>
    <w:r>
      <w:rPr>
        <w:rFonts w:ascii="Arial" w:eastAsia="Arial" w:hAnsi="Arial" w:cs="Arial"/>
        <w:spacing w:val="-2"/>
        <w:sz w:val="26"/>
        <w:szCs w:val="26"/>
      </w:rPr>
      <w:t xml:space="preserve"> </w:t>
    </w:r>
    <w:r>
      <w:rPr>
        <w:rFonts w:ascii="Arial" w:eastAsia="Arial" w:hAnsi="Arial" w:cs="Arial"/>
        <w:sz w:val="26"/>
        <w:szCs w:val="26"/>
      </w:rPr>
      <w:t xml:space="preserve">/ </w:t>
    </w:r>
    <w:r>
      <w:rPr>
        <w:rFonts w:ascii="Arial" w:eastAsia="Arial" w:hAnsi="Arial" w:cs="Arial"/>
        <w:spacing w:val="2"/>
        <w:sz w:val="26"/>
        <w:szCs w:val="26"/>
      </w:rPr>
      <w:t>IM</w:t>
    </w:r>
    <w:r>
      <w:rPr>
        <w:rFonts w:ascii="Arial" w:eastAsia="Arial" w:hAnsi="Arial" w:cs="Arial"/>
        <w:spacing w:val="-2"/>
        <w:sz w:val="26"/>
        <w:szCs w:val="26"/>
      </w:rPr>
      <w:t xml:space="preserve"> </w:t>
    </w:r>
    <w:r>
      <w:rPr>
        <w:rFonts w:ascii="Arial" w:eastAsia="Arial" w:hAnsi="Arial" w:cs="Arial"/>
        <w:w w:val="99"/>
        <w:sz w:val="26"/>
        <w:szCs w:val="26"/>
      </w:rPr>
      <w:t>Resear</w:t>
    </w:r>
    <w:r>
      <w:rPr>
        <w:rFonts w:ascii="Arial" w:eastAsia="Arial" w:hAnsi="Arial" w:cs="Arial"/>
        <w:spacing w:val="2"/>
        <w:w w:val="99"/>
        <w:sz w:val="26"/>
        <w:szCs w:val="26"/>
      </w:rPr>
      <w:t>c</w:t>
    </w:r>
    <w:r>
      <w:rPr>
        <w:rFonts w:ascii="Arial" w:eastAsia="Arial" w:hAnsi="Arial" w:cs="Arial"/>
        <w:w w:val="99"/>
        <w:sz w:val="26"/>
        <w:szCs w:val="26"/>
      </w:rPr>
      <w:t>h</w:t>
    </w:r>
    <w:r>
      <w:rPr>
        <w:rFonts w:ascii="Arial" w:eastAsia="Arial" w:hAnsi="Arial" w:cs="Arial"/>
        <w:sz w:val="26"/>
        <w:szCs w:val="26"/>
      </w:rPr>
      <w:t xml:space="preserve"> Pro</w:t>
    </w:r>
    <w:r>
      <w:rPr>
        <w:rFonts w:ascii="Arial" w:eastAsia="Arial" w:hAnsi="Arial" w:cs="Arial"/>
        <w:spacing w:val="2"/>
        <w:sz w:val="26"/>
        <w:szCs w:val="26"/>
      </w:rPr>
      <w:t>j</w:t>
    </w:r>
    <w:r>
      <w:rPr>
        <w:rFonts w:ascii="Arial" w:eastAsia="Arial" w:hAnsi="Arial" w:cs="Arial"/>
        <w:sz w:val="26"/>
        <w:szCs w:val="26"/>
      </w:rPr>
      <w:t>ect</w:t>
    </w:r>
    <w:r>
      <w:rPr>
        <w:rFonts w:ascii="Arial" w:eastAsia="Arial" w:hAnsi="Arial" w:cs="Arial"/>
        <w:spacing w:val="-8"/>
        <w:sz w:val="26"/>
        <w:szCs w:val="26"/>
      </w:rPr>
      <w:t xml:space="preserve"> </w:t>
    </w:r>
    <w:r>
      <w:rPr>
        <w:rFonts w:ascii="Arial" w:eastAsia="Arial" w:hAnsi="Arial" w:cs="Arial"/>
        <w:w w:val="99"/>
        <w:sz w:val="26"/>
        <w:szCs w:val="26"/>
      </w:rPr>
      <w:t>(</w:t>
    </w:r>
    <w:r>
      <w:rPr>
        <w:rFonts w:ascii="Arial" w:eastAsia="Arial" w:hAnsi="Arial" w:cs="Arial"/>
        <w:spacing w:val="2"/>
        <w:w w:val="99"/>
        <w:sz w:val="26"/>
        <w:szCs w:val="26"/>
      </w:rPr>
      <w:t>60</w:t>
    </w:r>
    <w:r>
      <w:rPr>
        <w:rFonts w:ascii="Arial" w:eastAsia="Arial" w:hAnsi="Arial" w:cs="Arial"/>
        <w:w w:val="99"/>
        <w:sz w:val="26"/>
        <w:szCs w:val="26"/>
      </w:rPr>
      <w:t>0/620/</w:t>
    </w:r>
    <w:r>
      <w:rPr>
        <w:rFonts w:ascii="Arial" w:eastAsia="Arial" w:hAnsi="Arial" w:cs="Arial"/>
        <w:spacing w:val="2"/>
        <w:w w:val="99"/>
        <w:sz w:val="26"/>
        <w:szCs w:val="26"/>
      </w:rPr>
      <w:t>6</w:t>
    </w:r>
    <w:r>
      <w:rPr>
        <w:rFonts w:ascii="Arial" w:eastAsia="Arial" w:hAnsi="Arial" w:cs="Arial"/>
        <w:w w:val="99"/>
        <w:sz w:val="26"/>
        <w:szCs w:val="26"/>
      </w:rPr>
      <w:t>40)</w:t>
    </w:r>
  </w:p>
  <w:p w:rsidR="001D4CD4" w:rsidRPr="001D4CD4" w:rsidRDefault="001D4CD4" w:rsidP="001D4C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0C45"/>
    <w:multiLevelType w:val="multilevel"/>
    <w:tmpl w:val="C2DE35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00"/>
  <w:displayHorizontalDrawingGridEvery w:val="2"/>
  <w:characterSpacingControl w:val="doNotCompress"/>
  <w:savePreviewPicture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C65571"/>
    <w:rsid w:val="001D4CD4"/>
    <w:rsid w:val="00407F5A"/>
    <w:rsid w:val="00444C5E"/>
    <w:rsid w:val="005576DA"/>
    <w:rsid w:val="00721938"/>
    <w:rsid w:val="00BA5603"/>
    <w:rsid w:val="00C65571"/>
    <w:rsid w:val="00DD508D"/>
    <w:rsid w:val="00FC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C088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D4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CD4"/>
  </w:style>
  <w:style w:type="paragraph" w:styleId="Footer">
    <w:name w:val="footer"/>
    <w:basedOn w:val="Normal"/>
    <w:link w:val="FooterChar"/>
    <w:uiPriority w:val="99"/>
    <w:semiHidden/>
    <w:unhideWhenUsed/>
    <w:rsid w:val="001D4C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C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rajind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cyber</cp:lastModifiedBy>
  <cp:revision>7</cp:revision>
  <dcterms:created xsi:type="dcterms:W3CDTF">2014-07-03T16:28:00Z</dcterms:created>
  <dcterms:modified xsi:type="dcterms:W3CDTF">2014-07-03T19:22:00Z</dcterms:modified>
</cp:coreProperties>
</file>